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default"/>
        </w:rPr>
        <w:t>各项目目录及根目录下的文件是什么作用(看着项目说)</w:t>
      </w:r>
    </w:p>
    <w:p>
      <w:pPr>
        <w:pStyle w:val="3"/>
        <w:keepNext w:val="0"/>
        <w:keepLines w:val="0"/>
        <w:widowControl/>
        <w:suppressLineNumbers w:val="0"/>
        <w:shd w:val="clear" w:color="auto" w:fill="FFFFFF"/>
        <w:rPr>
          <w:rFonts w:hint="eastAsia" w:ascii="Consolas" w:hAnsi="Consolas" w:eastAsia="Consolas" w:cs="Consolas"/>
          <w:b w:val="0"/>
          <w:i w:val="0"/>
          <w:caps w:val="0"/>
          <w:color w:val="333333"/>
          <w:spacing w:val="0"/>
          <w:sz w:val="17"/>
          <w:szCs w:val="17"/>
          <w:shd w:val="clear" w:color="auto" w:fill="F7F7F7"/>
          <w:lang w:eastAsia="zh-CN"/>
        </w:rPr>
      </w:pPr>
      <w:r>
        <w:rPr>
          <w:rStyle w:val="7"/>
          <w:rFonts w:hint="default" w:ascii="Consolas" w:hAnsi="Consolas" w:eastAsia="Consolas" w:cs="Consolas"/>
          <w:b w:val="0"/>
          <w:i w:val="0"/>
          <w:caps w:val="0"/>
          <w:color w:val="333333"/>
          <w:spacing w:val="0"/>
          <w:sz w:val="17"/>
          <w:szCs w:val="17"/>
          <w:shd w:val="clear" w:color="auto" w:fill="F7F7F7"/>
        </w:rPr>
        <w:t>不知道的：annotation</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注解</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default" w:ascii="Consolas" w:hAnsi="Consolas" w:eastAsia="Consolas" w:cs="Consolas"/>
          <w:b w:val="0"/>
          <w:i w:val="0"/>
          <w:caps w:val="0"/>
          <w:color w:val="333333"/>
          <w:spacing w:val="0"/>
          <w:sz w:val="17"/>
          <w:szCs w:val="17"/>
          <w:shd w:val="clear" w:color="auto" w:fill="F7F7F7"/>
        </w:rPr>
        <w:t xml:space="preserve"> aspect</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切面&lt;拦截</w:t>
      </w:r>
      <w:r>
        <w:rPr>
          <w:rStyle w:val="7"/>
          <w:rFonts w:hint="eastAsia" w:ascii="Consolas" w:hAnsi="Consolas" w:eastAsia="Consolas" w:cs="Consolas"/>
          <w:b w:val="0"/>
          <w:i w:val="0"/>
          <w:caps w:val="0"/>
          <w:color w:val="333333"/>
          <w:spacing w:val="0"/>
          <w:sz w:val="17"/>
          <w:szCs w:val="17"/>
          <w:shd w:val="clear" w:color="auto" w:fill="F7F7F7"/>
          <w:lang w:val="en-US" w:eastAsia="zh-CN"/>
        </w:rPr>
        <w:t>器</w:t>
      </w:r>
      <w:r>
        <w:rPr>
          <w:rStyle w:val="7"/>
          <w:rFonts w:hint="eastAsia" w:ascii="Consolas" w:hAnsi="Consolas" w:eastAsia="Consolas" w:cs="Consolas"/>
          <w:b w:val="0"/>
          <w:i w:val="0"/>
          <w:caps w:val="0"/>
          <w:color w:val="333333"/>
          <w:spacing w:val="0"/>
          <w:sz w:val="17"/>
          <w:szCs w:val="17"/>
          <w:shd w:val="clear" w:color="auto" w:fill="F7F7F7"/>
        </w:rPr>
        <w:t>处理订单中心推送的订单状态</w:t>
      </w:r>
      <w:r>
        <w:rPr>
          <w:rStyle w:val="7"/>
          <w:rFonts w:hint="eastAsia" w:ascii="Consolas" w:hAnsi="Consolas" w:eastAsia="Consolas" w:cs="Consolas"/>
          <w:b w:val="0"/>
          <w:i w:val="0"/>
          <w:caps w:val="0"/>
          <w:color w:val="333333"/>
          <w:spacing w:val="0"/>
          <w:sz w:val="17"/>
          <w:szCs w:val="17"/>
          <w:shd w:val="clear" w:color="auto" w:fill="F7F7F7"/>
          <w:lang w:eastAsia="zh-CN"/>
        </w:rPr>
        <w:t>、</w:t>
      </w:r>
      <w:r>
        <w:rPr>
          <w:rStyle w:val="7"/>
          <w:rFonts w:hint="eastAsia" w:ascii="Consolas" w:hAnsi="Consolas" w:eastAsia="Consolas" w:cs="Consolas"/>
          <w:b w:val="0"/>
          <w:i w:val="0"/>
          <w:caps w:val="0"/>
          <w:color w:val="333333"/>
          <w:spacing w:val="0"/>
          <w:sz w:val="17"/>
          <w:szCs w:val="17"/>
          <w:shd w:val="clear" w:color="auto" w:fill="F7F7F7"/>
          <w:lang w:val="en-US" w:eastAsia="zh-CN"/>
        </w:rPr>
        <w:t>数据权限、</w:t>
      </w:r>
      <w:r>
        <w:rPr>
          <w:rStyle w:val="7"/>
          <w:rFonts w:hint="eastAsia" w:ascii="Consolas" w:hAnsi="Consolas" w:eastAsia="Consolas" w:cs="Consolas"/>
          <w:b w:val="0"/>
          <w:i w:val="0"/>
          <w:caps w:val="0"/>
          <w:color w:val="333333"/>
          <w:spacing w:val="0"/>
          <w:sz w:val="17"/>
          <w:szCs w:val="17"/>
          <w:shd w:val="clear" w:color="auto" w:fill="F7F7F7"/>
        </w:rPr>
        <w:t>业务日志</w:t>
      </w:r>
      <w:r>
        <w:rPr>
          <w:rStyle w:val="7"/>
          <w:rFonts w:hint="eastAsia" w:ascii="Consolas" w:hAnsi="Consolas" w:eastAsia="Consolas" w:cs="Consolas"/>
          <w:b w:val="0"/>
          <w:i w:val="0"/>
          <w:caps w:val="0"/>
          <w:color w:val="333333"/>
          <w:spacing w:val="0"/>
          <w:sz w:val="17"/>
          <w:szCs w:val="17"/>
          <w:shd w:val="clear" w:color="auto" w:fill="F7F7F7"/>
          <w:lang w:val="en-US" w:eastAsia="zh-CN"/>
        </w:rPr>
        <w:t>&gt;</w:t>
      </w:r>
      <w:r>
        <w:rPr>
          <w:rStyle w:val="7"/>
          <w:rFonts w:hint="eastAsia" w:ascii="Consolas" w:hAnsi="Consolas" w:eastAsia="Consolas" w:cs="Consolas"/>
          <w:b w:val="0"/>
          <w:i w:val="0"/>
          <w:caps w:val="0"/>
          <w:color w:val="333333"/>
          <w:spacing w:val="0"/>
          <w:sz w:val="17"/>
          <w:szCs w:val="17"/>
          <w:shd w:val="clear" w:color="auto" w:fill="F7F7F7"/>
          <w:lang w:eastAsia="zh-CN"/>
        </w:rPr>
        <w:t>）</w:t>
      </w:r>
      <w:r>
        <w:rPr>
          <w:rStyle w:val="7"/>
          <w:rFonts w:hint="default" w:ascii="Consolas" w:hAnsi="Consolas" w:eastAsia="Consolas" w:cs="Consolas"/>
          <w:b w:val="0"/>
          <w:i w:val="0"/>
          <w:caps w:val="0"/>
          <w:color w:val="333333"/>
          <w:spacing w:val="0"/>
          <w:sz w:val="17"/>
          <w:szCs w:val="17"/>
          <w:shd w:val="clear" w:color="auto" w:fill="F7F7F7"/>
        </w:rPr>
        <w:t xml:space="preserve"> enums</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枚举</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default" w:ascii="Consolas" w:hAnsi="Consolas" w:eastAsia="Consolas" w:cs="Consolas"/>
          <w:b w:val="0"/>
          <w:i w:val="0"/>
          <w:caps w:val="0"/>
          <w:color w:val="333333"/>
          <w:spacing w:val="0"/>
          <w:sz w:val="17"/>
          <w:szCs w:val="17"/>
          <w:shd w:val="clear" w:color="auto" w:fill="F7F7F7"/>
        </w:rPr>
        <w:t xml:space="preserve"> mq</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消息队列</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default" w:ascii="Consolas" w:hAnsi="Consolas" w:eastAsia="Consolas" w:cs="Consolas"/>
          <w:b w:val="0"/>
          <w:i w:val="0"/>
          <w:caps w:val="0"/>
          <w:color w:val="333333"/>
          <w:spacing w:val="0"/>
          <w:sz w:val="17"/>
          <w:szCs w:val="17"/>
          <w:shd w:val="clear" w:color="auto" w:fill="F7F7F7"/>
        </w:rPr>
        <w:t xml:space="preserve"> web/intercepter</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拦截器&lt;controller层的跳转url、返回到页面的通用配置和权限&gt;</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default" w:ascii="Consolas" w:hAnsi="Consolas" w:eastAsia="Consolas" w:cs="Consolas"/>
          <w:b w:val="0"/>
          <w:i w:val="0"/>
          <w:caps w:val="0"/>
          <w:color w:val="333333"/>
          <w:spacing w:val="0"/>
          <w:sz w:val="17"/>
          <w:szCs w:val="17"/>
          <w:shd w:val="clear" w:color="auto" w:fill="F7F7F7"/>
        </w:rPr>
        <w:t xml:space="preserve"> logback</w:t>
      </w:r>
      <w:r>
        <w:rPr>
          <w:rFonts w:hint="default" w:ascii="Consolas" w:hAnsi="Consolas" w:eastAsia="Consolas" w:cs="Consolas"/>
          <w:b w:val="0"/>
          <w:i w:val="0"/>
          <w:caps w:val="0"/>
          <w:color w:val="333333"/>
          <w:spacing w:val="0"/>
          <w:sz w:val="17"/>
          <w:szCs w:val="17"/>
          <w:shd w:val="clear" w:color="auto" w:fill="F7F7F7"/>
        </w:rPr>
        <w:t>.properties</w:t>
      </w:r>
      <w:r>
        <w:rPr>
          <w:rFonts w:hint="eastAsia" w:ascii="Consolas" w:hAnsi="Consolas" w:cs="Consolas"/>
          <w:b w:val="0"/>
          <w:i w:val="0"/>
          <w:caps w:val="0"/>
          <w:color w:val="333333"/>
          <w:spacing w:val="0"/>
          <w:sz w:val="17"/>
          <w:szCs w:val="17"/>
          <w:shd w:val="clear" w:color="auto" w:fill="F7F7F7"/>
          <w:lang w:eastAsia="zh-CN"/>
        </w:rPr>
        <w:t>（</w:t>
      </w:r>
      <w:r>
        <w:rPr>
          <w:rFonts w:hint="eastAsia" w:ascii="Consolas" w:hAnsi="Consolas" w:cs="Consolas"/>
          <w:b w:val="0"/>
          <w:i w:val="0"/>
          <w:caps w:val="0"/>
          <w:color w:val="333333"/>
          <w:spacing w:val="0"/>
          <w:sz w:val="17"/>
          <w:szCs w:val="17"/>
          <w:shd w:val="clear" w:color="auto" w:fill="F7F7F7"/>
          <w:lang w:val="en-US" w:eastAsia="zh-CN"/>
        </w:rPr>
        <w:t>设置日志的属性</w:t>
      </w:r>
      <w:r>
        <w:rPr>
          <w:rFonts w:hint="eastAsia" w:ascii="Consolas" w:hAnsi="Consolas" w:cs="Consolas"/>
          <w:b w:val="0"/>
          <w:i w:val="0"/>
          <w:caps w:val="0"/>
          <w:color w:val="333333"/>
          <w:spacing w:val="0"/>
          <w:sz w:val="17"/>
          <w:szCs w:val="17"/>
          <w:shd w:val="clear" w:color="auto" w:fill="F7F7F7"/>
          <w:lang w:eastAsia="zh-CN"/>
        </w:rPr>
        <w:t>）</w:t>
      </w:r>
      <w:r>
        <w:rPr>
          <w:rStyle w:val="7"/>
          <w:rFonts w:hint="default" w:ascii="Consolas" w:hAnsi="Consolas" w:eastAsia="Consolas" w:cs="Consolas"/>
          <w:b w:val="0"/>
          <w:i w:val="0"/>
          <w:caps w:val="0"/>
          <w:color w:val="333333"/>
          <w:spacing w:val="0"/>
          <w:sz w:val="17"/>
          <w:szCs w:val="17"/>
          <w:shd w:val="clear" w:color="auto" w:fill="F7F7F7"/>
        </w:rPr>
        <w:t xml:space="preserve"> twoDistributionFee</w:t>
      </w:r>
      <w:r>
        <w:rPr>
          <w:rFonts w:hint="default" w:ascii="Consolas" w:hAnsi="Consolas" w:eastAsia="Consolas" w:cs="Consolas"/>
          <w:b w:val="0"/>
          <w:i w:val="0"/>
          <w:caps w:val="0"/>
          <w:color w:val="333333"/>
          <w:spacing w:val="0"/>
          <w:sz w:val="17"/>
          <w:szCs w:val="17"/>
          <w:shd w:val="clear" w:color="auto" w:fill="F7F7F7"/>
        </w:rPr>
        <w:t>.properties</w:t>
      </w:r>
      <w:r>
        <w:rPr>
          <w:rFonts w:hint="eastAsia" w:ascii="Consolas" w:hAnsi="Consolas" w:cs="Consolas"/>
          <w:b w:val="0"/>
          <w:i w:val="0"/>
          <w:caps w:val="0"/>
          <w:color w:val="333333"/>
          <w:spacing w:val="0"/>
          <w:sz w:val="17"/>
          <w:szCs w:val="17"/>
          <w:shd w:val="clear" w:color="auto" w:fill="F7F7F7"/>
          <w:lang w:eastAsia="zh-CN"/>
        </w:rPr>
        <w:t>（</w:t>
      </w:r>
      <w:r>
        <w:rPr>
          <w:rFonts w:hint="eastAsia" w:ascii="Consolas" w:hAnsi="Consolas" w:cs="Consolas"/>
          <w:b w:val="0"/>
          <w:i w:val="0"/>
          <w:caps w:val="0"/>
          <w:color w:val="333333"/>
          <w:spacing w:val="0"/>
          <w:sz w:val="17"/>
          <w:szCs w:val="17"/>
          <w:shd w:val="clear" w:color="auto" w:fill="F7F7F7"/>
          <w:lang w:val="en-US" w:eastAsia="zh-CN"/>
        </w:rPr>
        <w:t>#配置二次分拨</w:t>
      </w:r>
      <w:r>
        <w:rPr>
          <w:rStyle w:val="7"/>
          <w:rFonts w:hint="eastAsia" w:ascii="Consolas" w:hAnsi="Consolas" w:cs="Consolas"/>
          <w:b w:val="0"/>
          <w:i w:val="0"/>
          <w:caps w:val="0"/>
          <w:color w:val="333333"/>
          <w:spacing w:val="0"/>
          <w:sz w:val="17"/>
          <w:szCs w:val="17"/>
          <w:shd w:val="clear" w:color="auto" w:fill="F7F7F7"/>
          <w:lang w:val="en-US" w:eastAsia="zh-CN"/>
        </w:rPr>
        <w:t>默认费用）</w:t>
      </w:r>
      <w:r>
        <w:rPr>
          <w:rStyle w:val="7"/>
          <w:rFonts w:hint="default" w:ascii="Consolas" w:hAnsi="Consolas" w:cs="Consolas"/>
          <w:b w:val="0"/>
          <w:i w:val="0"/>
          <w:caps w:val="0"/>
          <w:color w:val="333333"/>
          <w:spacing w:val="0"/>
          <w:sz w:val="17"/>
          <w:szCs w:val="17"/>
          <w:shd w:val="clear" w:color="auto" w:fill="F7F7F7"/>
          <w:lang w:val="en-US" w:eastAsia="zh-CN"/>
        </w:rPr>
        <w:t xml:space="preserve">  setting.xml</w:t>
      </w:r>
      <w:r>
        <w:rPr>
          <w:rStyle w:val="7"/>
          <w:rFonts w:hint="eastAsia" w:ascii="Consolas" w:hAnsi="Consolas" w:cs="Consolas"/>
          <w:b w:val="0"/>
          <w:i w:val="0"/>
          <w:caps w:val="0"/>
          <w:color w:val="333333"/>
          <w:spacing w:val="0"/>
          <w:sz w:val="17"/>
          <w:szCs w:val="17"/>
          <w:shd w:val="clear" w:color="auto" w:fill="F7F7F7"/>
          <w:lang w:val="en-US" w:eastAsia="zh-CN"/>
        </w:rPr>
        <w:t>（settings.xml里面是Maven的基本配置，有maven代理、中央库、server认证、镜像等）、pom.xml</w:t>
      </w:r>
      <w:r>
        <w:rPr>
          <w:rStyle w:val="7"/>
          <w:rFonts w:hint="eastAsia" w:ascii="Consolas" w:hAnsi="Consolas" w:eastAsia="Consolas" w:cs="Consolas"/>
          <w:b w:val="0"/>
          <w:i w:val="0"/>
          <w:caps w:val="0"/>
          <w:color w:val="333333"/>
          <w:spacing w:val="0"/>
          <w:sz w:val="17"/>
          <w:szCs w:val="17"/>
          <w:shd w:val="clear" w:color="auto" w:fill="F7F7F7"/>
          <w:lang w:val="en-US" w:eastAsia="zh-CN"/>
        </w:rPr>
        <w:t>（</w:t>
      </w:r>
      <w:r>
        <w:rPr>
          <w:rStyle w:val="7"/>
          <w:rFonts w:hint="eastAsia" w:ascii="Consolas" w:hAnsi="Consolas" w:eastAsia="Consolas" w:cs="Consolas"/>
          <w:b w:val="0"/>
          <w:i w:val="0"/>
          <w:caps w:val="0"/>
          <w:color w:val="333333"/>
          <w:spacing w:val="0"/>
          <w:sz w:val="17"/>
          <w:szCs w:val="17"/>
          <w:shd w:val="clear" w:color="auto" w:fill="F7F7F7"/>
        </w:rPr>
        <w:t>Maven坐标</w:t>
      </w:r>
      <w:r>
        <w:rPr>
          <w:rStyle w:val="7"/>
          <w:rFonts w:hint="eastAsia" w:ascii="Consolas" w:hAnsi="Consolas" w:eastAsia="Consolas" w:cs="Consolas"/>
          <w:b w:val="0"/>
          <w:i w:val="0"/>
          <w:caps w:val="0"/>
          <w:color w:val="333333"/>
          <w:spacing w:val="0"/>
          <w:sz w:val="17"/>
          <w:szCs w:val="17"/>
          <w:shd w:val="clear" w:color="auto" w:fill="F7F7F7"/>
          <w:lang w:val="en-US" w:eastAsia="zh-CN"/>
        </w:rPr>
        <w:t>&lt;像jar包和war包的构件&gt;</w:t>
      </w:r>
      <w:r>
        <w:rPr>
          <w:rStyle w:val="7"/>
          <w:rFonts w:hint="eastAsia" w:ascii="Consolas" w:hAnsi="Consolas" w:eastAsia="Consolas" w:cs="Consolas"/>
          <w:b w:val="0"/>
          <w:i w:val="0"/>
          <w:caps w:val="0"/>
          <w:color w:val="333333"/>
          <w:spacing w:val="0"/>
          <w:sz w:val="17"/>
          <w:szCs w:val="17"/>
          <w:shd w:val="clear" w:color="auto" w:fill="F7F7F7"/>
          <w:lang w:eastAsia="zh-CN"/>
        </w:rPr>
        <w:t>、</w:t>
      </w:r>
      <w:r>
        <w:rPr>
          <w:rStyle w:val="7"/>
          <w:rFonts w:hint="eastAsia" w:ascii="Consolas" w:hAnsi="Consolas" w:eastAsia="Consolas" w:cs="Consolas"/>
          <w:b w:val="0"/>
          <w:i w:val="0"/>
          <w:caps w:val="0"/>
          <w:color w:val="333333"/>
          <w:spacing w:val="0"/>
          <w:sz w:val="17"/>
          <w:szCs w:val="17"/>
          <w:shd w:val="clear" w:color="auto" w:fill="F7F7F7"/>
        </w:rPr>
        <w:t>传递性依赖</w:t>
      </w:r>
      <w:r>
        <w:rPr>
          <w:rStyle w:val="7"/>
          <w:rFonts w:hint="eastAsia" w:ascii="Consolas" w:hAnsi="Consolas" w:eastAsia="Consolas" w:cs="Consolas"/>
          <w:b w:val="0"/>
          <w:i w:val="0"/>
          <w:caps w:val="0"/>
          <w:color w:val="333333"/>
          <w:spacing w:val="0"/>
          <w:sz w:val="17"/>
          <w:szCs w:val="17"/>
          <w:shd w:val="clear" w:color="auto" w:fill="F7F7F7"/>
          <w:lang w:eastAsia="zh-CN"/>
        </w:rPr>
        <w:t>、</w:t>
      </w:r>
      <w:r>
        <w:rPr>
          <w:rStyle w:val="7"/>
          <w:rFonts w:hint="eastAsia" w:ascii="Consolas" w:hAnsi="Consolas" w:eastAsia="Consolas" w:cs="Consolas"/>
          <w:b w:val="0"/>
          <w:i w:val="0"/>
          <w:caps w:val="0"/>
          <w:color w:val="333333"/>
          <w:spacing w:val="0"/>
          <w:sz w:val="17"/>
          <w:szCs w:val="17"/>
          <w:shd w:val="clear" w:color="auto" w:fill="F7F7F7"/>
          <w:lang w:val="en-US" w:eastAsia="zh-CN"/>
        </w:rPr>
        <w:t>排除依赖。</w:t>
      </w:r>
      <w:r>
        <w:rPr>
          <w:rStyle w:val="7"/>
          <w:rFonts w:hint="eastAsia" w:ascii="Consolas" w:hAnsi="Consolas" w:cs="Consolas"/>
          <w:b w:val="0"/>
          <w:i w:val="0"/>
          <w:caps w:val="0"/>
          <w:color w:val="333333"/>
          <w:spacing w:val="0"/>
          <w:sz w:val="17"/>
          <w:szCs w:val="17"/>
          <w:shd w:val="clear" w:color="auto" w:fill="F7F7F7"/>
          <w:lang w:val="en-US" w:eastAsia="zh-CN"/>
        </w:rPr>
        <w:t>Project Object Model，项目对象模型。通过xml格式保存的pom.xml文件。作用类似ant的build.xml文件，功能更强大。该文件用于管理：源代码、配置文件、开发者的信息和角色、问题追踪系统、组织信息、项目授权、项目的url、项目的依赖关系等等。）、spring-config-aop.</w:t>
      </w:r>
      <w:r>
        <w:rPr>
          <w:rFonts w:hint="eastAsia" w:ascii="宋体" w:hAnsi="宋体" w:eastAsia="宋体" w:cs="宋体"/>
          <w:b/>
          <w:color w:val="008000"/>
          <w:sz w:val="19"/>
          <w:szCs w:val="19"/>
          <w:shd w:val="clear" w:color="auto" w:fill="E4E4FF"/>
        </w:rPr>
        <w:t>xml</w:t>
      </w:r>
      <w:r>
        <w:rPr>
          <w:rFonts w:hint="eastAsia" w:ascii="Consolas" w:hAnsi="Consolas" w:cs="Consolas"/>
          <w:b w:val="0"/>
          <w:i w:val="0"/>
          <w:caps w:val="0"/>
          <w:color w:val="333333"/>
          <w:spacing w:val="0"/>
          <w:sz w:val="17"/>
          <w:szCs w:val="17"/>
          <w:shd w:val="clear" w:color="auto" w:fill="F7F7F7"/>
          <w:lang w:eastAsia="zh-CN"/>
        </w:rPr>
        <w:t>（</w:t>
      </w:r>
      <w:r>
        <w:rPr>
          <w:rFonts w:hint="eastAsia" w:ascii="Consolas" w:hAnsi="Consolas" w:cs="Consolas"/>
          <w:b w:val="0"/>
          <w:i w:val="0"/>
          <w:caps w:val="0"/>
          <w:color w:val="333333"/>
          <w:spacing w:val="0"/>
          <w:sz w:val="17"/>
          <w:szCs w:val="17"/>
          <w:shd w:val="clear" w:color="auto" w:fill="F7F7F7"/>
          <w:lang w:val="en-US" w:eastAsia="zh-CN"/>
        </w:rPr>
        <w:t>切面配置文件，</w:t>
      </w:r>
      <w:r>
        <w:rPr>
          <w:rFonts w:hint="eastAsia" w:ascii="Consolas" w:hAnsi="Consolas" w:eastAsia="Consolas" w:cs="Consolas"/>
          <w:b w:val="0"/>
          <w:i w:val="0"/>
          <w:caps w:val="0"/>
          <w:color w:val="333333"/>
          <w:spacing w:val="0"/>
          <w:sz w:val="17"/>
          <w:szCs w:val="17"/>
          <w:shd w:val="clear" w:color="auto" w:fill="F7F7F7"/>
          <w:lang w:val="en-US" w:eastAsia="zh-CN"/>
        </w:rPr>
        <w:t>由</w:t>
      </w:r>
      <w:r>
        <w:rPr>
          <w:rFonts w:hint="eastAsia" w:ascii="Consolas" w:hAnsi="Consolas" w:eastAsia="Consolas" w:cs="Consolas"/>
          <w:b w:val="0"/>
          <w:i w:val="0"/>
          <w:caps w:val="0"/>
          <w:color w:val="333333"/>
          <w:spacing w:val="0"/>
          <w:sz w:val="17"/>
          <w:szCs w:val="17"/>
          <w:shd w:val="clear" w:color="auto" w:fill="F7F7F7"/>
        </w:rPr>
        <w:t>AopConfig</w:t>
      </w:r>
      <w:r>
        <w:rPr>
          <w:rFonts w:hint="eastAsia" w:ascii="Consolas" w:hAnsi="Consolas" w:eastAsia="Consolas" w:cs="Consolas"/>
          <w:b w:val="0"/>
          <w:i w:val="0"/>
          <w:caps w:val="0"/>
          <w:color w:val="333333"/>
          <w:spacing w:val="0"/>
          <w:sz w:val="17"/>
          <w:szCs w:val="17"/>
          <w:shd w:val="clear" w:color="auto" w:fill="F7F7F7"/>
          <w:lang w:val="en-US" w:eastAsia="zh-CN"/>
        </w:rPr>
        <w:t>类文件和注解注入到springBean中</w:t>
      </w:r>
      <w:r>
        <w:rPr>
          <w:rFonts w:hint="eastAsia" w:ascii="Consolas" w:hAnsi="Consolas" w:eastAsia="Consolas" w:cs="Consolas"/>
          <w:b w:val="0"/>
          <w:i w:val="0"/>
          <w:caps w:val="0"/>
          <w:color w:val="333333"/>
          <w:spacing w:val="0"/>
          <w:sz w:val="17"/>
          <w:szCs w:val="17"/>
          <w:shd w:val="clear" w:color="auto" w:fill="F7F7F7"/>
          <w:lang w:eastAsia="zh-CN"/>
        </w:rPr>
        <w:t>）</w:t>
      </w:r>
    </w:p>
    <w:p>
      <w:pPr>
        <w:pStyle w:val="3"/>
        <w:keepNext w:val="0"/>
        <w:keepLines w:val="0"/>
        <w:widowControl/>
        <w:suppressLineNumbers w:val="0"/>
        <w:shd w:val="clear" w:color="auto" w:fill="FFFFFF"/>
        <w:rPr>
          <w:rFonts w:hint="default" w:ascii="Consolas" w:hAnsi="Consolas" w:cs="Consolas"/>
          <w:b w:val="0"/>
          <w:i w:val="0"/>
          <w:caps w:val="0"/>
          <w:color w:val="333333"/>
          <w:spacing w:val="0"/>
          <w:sz w:val="17"/>
          <w:szCs w:val="17"/>
          <w:shd w:val="clear" w:color="auto" w:fill="F7F7F7"/>
          <w:lang w:eastAsia="zh-CN"/>
        </w:rPr>
      </w:pPr>
    </w:p>
    <w:p>
      <w:pPr>
        <w:pStyle w:val="3"/>
        <w:keepNext w:val="0"/>
        <w:keepLines w:val="0"/>
        <w:widowControl/>
        <w:suppressLineNumbers w:val="0"/>
        <w:shd w:val="clear" w:color="auto" w:fill="FFFFFF"/>
        <w:jc w:val="both"/>
        <w:rPr>
          <w:rStyle w:val="7"/>
          <w:rFonts w:hint="eastAsia" w:ascii="Consolas" w:hAnsi="Consolas" w:cs="Consolas"/>
          <w:b w:val="0"/>
          <w:i w:val="0"/>
          <w:caps w:val="0"/>
          <w:color w:val="333333"/>
          <w:spacing w:val="0"/>
          <w:sz w:val="17"/>
          <w:szCs w:val="17"/>
          <w:shd w:val="clear" w:color="auto" w:fill="F7F7F7"/>
          <w:lang w:eastAsia="zh-CN"/>
        </w:rPr>
      </w:pPr>
      <w:r>
        <w:rPr>
          <w:rStyle w:val="7"/>
          <w:rFonts w:hint="default" w:ascii="Consolas" w:hAnsi="Consolas" w:eastAsia="Consolas" w:cs="Consolas"/>
          <w:b w:val="0"/>
          <w:i w:val="0"/>
          <w:caps w:val="0"/>
          <w:color w:val="333333"/>
          <w:spacing w:val="0"/>
          <w:sz w:val="17"/>
          <w:szCs w:val="17"/>
          <w:shd w:val="clear" w:color="auto" w:fill="F7F7F7"/>
        </w:rPr>
        <w:t>说的不清楚的：feign</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java http 客户端库</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default" w:ascii="Consolas" w:hAnsi="Consolas" w:eastAsia="Consolas" w:cs="Consolas"/>
          <w:b w:val="0"/>
          <w:i w:val="0"/>
          <w:caps w:val="0"/>
          <w:color w:val="333333"/>
          <w:spacing w:val="0"/>
          <w:sz w:val="17"/>
          <w:szCs w:val="17"/>
          <w:shd w:val="clear" w:color="auto" w:fill="F7F7F7"/>
        </w:rPr>
        <w:t xml:space="preserve"> wrap</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eastAsia" w:ascii="Consolas" w:hAnsi="Consolas" w:eastAsia="Consolas" w:cs="Consolas"/>
          <w:b w:val="0"/>
          <w:i w:val="0"/>
          <w:caps w:val="0"/>
          <w:color w:val="333333"/>
          <w:spacing w:val="0"/>
          <w:sz w:val="17"/>
          <w:szCs w:val="17"/>
          <w:shd w:val="clear" w:color="auto" w:fill="F7F7F7"/>
        </w:rPr>
        <w:t>包装类</w:t>
      </w:r>
      <w:r>
        <w:rPr>
          <w:rStyle w:val="7"/>
          <w:rFonts w:hint="eastAsia" w:ascii="Consolas" w:hAnsi="Consolas" w:eastAsia="Consolas" w:cs="Consolas"/>
          <w:b w:val="0"/>
          <w:i w:val="0"/>
          <w:caps w:val="0"/>
          <w:color w:val="333333"/>
          <w:spacing w:val="0"/>
          <w:sz w:val="17"/>
          <w:szCs w:val="17"/>
          <w:shd w:val="clear" w:color="auto" w:fill="F7F7F7"/>
          <w:lang w:eastAsia="zh-CN"/>
        </w:rPr>
        <w:t>，</w:t>
      </w:r>
      <w:r>
        <w:rPr>
          <w:rStyle w:val="7"/>
          <w:rFonts w:hint="eastAsia" w:ascii="Consolas" w:hAnsi="Consolas" w:eastAsia="Consolas" w:cs="Consolas"/>
          <w:b w:val="0"/>
          <w:i w:val="0"/>
          <w:caps w:val="0"/>
          <w:color w:val="333333"/>
          <w:spacing w:val="0"/>
          <w:sz w:val="17"/>
          <w:szCs w:val="17"/>
          <w:shd w:val="clear" w:color="auto" w:fill="F7F7F7"/>
          <w:lang w:val="en-US" w:eastAsia="zh-CN"/>
        </w:rPr>
        <w:t>用于接口和controller返回值类型。</w:t>
      </w:r>
      <w:r>
        <w:rPr>
          <w:rStyle w:val="7"/>
          <w:rFonts w:hint="eastAsia" w:ascii="Consolas" w:hAnsi="Consolas" w:cs="Consolas"/>
          <w:b w:val="0"/>
          <w:i w:val="0"/>
          <w:caps w:val="0"/>
          <w:color w:val="333333"/>
          <w:spacing w:val="0"/>
          <w:sz w:val="17"/>
          <w:szCs w:val="17"/>
          <w:shd w:val="clear" w:color="auto" w:fill="F7F7F7"/>
          <w:lang w:val="en-US" w:eastAsia="zh-CN"/>
        </w:rPr>
        <w:t>把每个被选元素放置在指定的 HTML 内容或元素中</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default" w:ascii="Consolas" w:hAnsi="Consolas" w:eastAsia="Consolas" w:cs="Consolas"/>
          <w:b w:val="0"/>
          <w:i w:val="0"/>
          <w:caps w:val="0"/>
          <w:color w:val="333333"/>
          <w:spacing w:val="0"/>
          <w:sz w:val="17"/>
          <w:szCs w:val="17"/>
          <w:shd w:val="clear" w:color="auto" w:fill="F7F7F7"/>
        </w:rPr>
        <w:t xml:space="preserve"> XescmAcApplication</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是一个简单的可以独立运行的 Web 应用</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default" w:ascii="Consolas" w:hAnsi="Consolas" w:eastAsia="Consolas" w:cs="Consolas"/>
          <w:b w:val="0"/>
          <w:i w:val="0"/>
          <w:caps w:val="0"/>
          <w:color w:val="333333"/>
          <w:spacing w:val="0"/>
          <w:sz w:val="17"/>
          <w:szCs w:val="17"/>
          <w:shd w:val="clear" w:color="auto" w:fill="F7F7F7"/>
        </w:rPr>
        <w:t xml:space="preserve"> application</w:t>
      </w:r>
      <w:r>
        <w:rPr>
          <w:rFonts w:hint="default" w:ascii="Consolas" w:hAnsi="Consolas" w:eastAsia="Consolas" w:cs="Consolas"/>
          <w:b w:val="0"/>
          <w:i w:val="0"/>
          <w:caps w:val="0"/>
          <w:color w:val="333333"/>
          <w:spacing w:val="0"/>
          <w:sz w:val="17"/>
          <w:szCs w:val="17"/>
          <w:shd w:val="clear" w:color="auto" w:fill="F7F7F7"/>
        </w:rPr>
        <w:t>.properties</w:t>
      </w:r>
      <w:r>
        <w:rPr>
          <w:rFonts w:hint="eastAsia" w:ascii="Consolas" w:hAnsi="Consolas" w:cs="Consolas"/>
          <w:b w:val="0"/>
          <w:i w:val="0"/>
          <w:caps w:val="0"/>
          <w:color w:val="333333"/>
          <w:spacing w:val="0"/>
          <w:sz w:val="17"/>
          <w:szCs w:val="17"/>
          <w:shd w:val="clear" w:color="auto" w:fill="F7F7F7"/>
          <w:lang w:eastAsia="zh-CN"/>
        </w:rPr>
        <w:t>（</w:t>
      </w:r>
      <w:r>
        <w:rPr>
          <w:rFonts w:hint="eastAsia" w:ascii="Consolas" w:hAnsi="Consolas" w:cs="Consolas"/>
          <w:b w:val="0"/>
          <w:i w:val="0"/>
          <w:caps w:val="0"/>
          <w:color w:val="333333"/>
          <w:spacing w:val="0"/>
          <w:sz w:val="17"/>
          <w:szCs w:val="17"/>
          <w:shd w:val="clear" w:color="auto" w:fill="F7F7F7"/>
          <w:lang w:val="en-US" w:eastAsia="zh-CN"/>
        </w:rPr>
        <w:t>springboot主配置文件，设置开发环境</w:t>
      </w:r>
      <w:r>
        <w:rPr>
          <w:rFonts w:hint="eastAsia" w:ascii="Consolas" w:hAnsi="Consolas" w:cs="Consolas"/>
          <w:b w:val="0"/>
          <w:i w:val="0"/>
          <w:caps w:val="0"/>
          <w:color w:val="333333"/>
          <w:spacing w:val="0"/>
          <w:sz w:val="17"/>
          <w:szCs w:val="17"/>
          <w:shd w:val="clear" w:color="auto" w:fill="F7F7F7"/>
          <w:lang w:eastAsia="zh-CN"/>
        </w:rPr>
        <w:t>）</w:t>
      </w:r>
      <w:r>
        <w:rPr>
          <w:rStyle w:val="7"/>
          <w:rFonts w:hint="default" w:ascii="Consolas" w:hAnsi="Consolas" w:eastAsia="Consolas" w:cs="Consolas"/>
          <w:b w:val="0"/>
          <w:i w:val="0"/>
          <w:caps w:val="0"/>
          <w:color w:val="333333"/>
          <w:spacing w:val="0"/>
          <w:sz w:val="17"/>
          <w:szCs w:val="17"/>
          <w:shd w:val="clear" w:color="auto" w:fill="F7F7F7"/>
        </w:rPr>
        <w:t xml:space="preserve"> externalSysUrl.properties</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外部系统url配置文件</w:t>
      </w:r>
      <w:r>
        <w:rPr>
          <w:rStyle w:val="7"/>
          <w:rFonts w:hint="eastAsia" w:ascii="Consolas" w:hAnsi="Consolas" w:cs="Consolas"/>
          <w:b w:val="0"/>
          <w:i w:val="0"/>
          <w:caps w:val="0"/>
          <w:color w:val="333333"/>
          <w:spacing w:val="0"/>
          <w:sz w:val="17"/>
          <w:szCs w:val="17"/>
          <w:shd w:val="clear" w:color="auto" w:fill="F7F7F7"/>
          <w:lang w:eastAsia="zh-CN"/>
        </w:rPr>
        <w:t>）、edas.provider（</w:t>
      </w:r>
      <w:r>
        <w:rPr>
          <w:rStyle w:val="7"/>
          <w:rFonts w:hint="eastAsia" w:ascii="Consolas" w:hAnsi="Consolas" w:cs="Consolas"/>
          <w:b w:val="0"/>
          <w:i w:val="0"/>
          <w:caps w:val="0"/>
          <w:color w:val="333333"/>
          <w:spacing w:val="0"/>
          <w:sz w:val="17"/>
          <w:szCs w:val="17"/>
          <w:shd w:val="clear" w:color="auto" w:fill="F7F7F7"/>
          <w:lang w:val="en-US" w:eastAsia="zh-CN"/>
        </w:rPr>
        <w:t>服务提供包</w:t>
      </w:r>
      <w:r>
        <w:rPr>
          <w:rStyle w:val="7"/>
          <w:rFonts w:hint="eastAsia" w:ascii="Consolas" w:hAnsi="Consolas" w:cs="Consolas"/>
          <w:b w:val="0"/>
          <w:i w:val="0"/>
          <w:caps w:val="0"/>
          <w:color w:val="333333"/>
          <w:spacing w:val="0"/>
          <w:sz w:val="17"/>
          <w:szCs w:val="17"/>
          <w:shd w:val="clear" w:color="auto" w:fill="F7F7F7"/>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exception(业务异常&lt;</w:t>
      </w:r>
      <w:r>
        <w:rPr>
          <w:rFonts w:hint="eastAsia" w:ascii="宋体" w:hAnsi="宋体" w:eastAsia="宋体" w:cs="宋体"/>
          <w:color w:val="000000"/>
          <w:sz w:val="19"/>
          <w:szCs w:val="19"/>
          <w:shd w:val="clear" w:color="auto" w:fill="FFFFFF"/>
        </w:rPr>
        <w:t xml:space="preserve">BusinessException </w:t>
      </w:r>
      <w:r>
        <w:rPr>
          <w:rFonts w:hint="eastAsia" w:ascii="宋体" w:hAnsi="宋体" w:eastAsia="宋体" w:cs="宋体"/>
          <w:b/>
          <w:color w:val="000080"/>
          <w:sz w:val="19"/>
          <w:szCs w:val="19"/>
          <w:shd w:val="clear" w:color="auto" w:fill="FFFFFF"/>
        </w:rPr>
        <w:t xml:space="preserve">extends </w:t>
      </w:r>
      <w:r>
        <w:rPr>
          <w:rFonts w:hint="eastAsia" w:ascii="宋体" w:hAnsi="宋体" w:eastAsia="宋体" w:cs="宋体"/>
          <w:color w:val="000000"/>
          <w:sz w:val="19"/>
          <w:szCs w:val="19"/>
          <w:shd w:val="clear" w:color="auto" w:fill="E4E4FF"/>
        </w:rPr>
        <w:t>RuntimeException</w:t>
      </w:r>
      <w:r>
        <w:rPr>
          <w:rFonts w:hint="eastAsia" w:cs="宋体"/>
          <w:color w:val="000000"/>
          <w:sz w:val="19"/>
          <w:szCs w:val="19"/>
          <w:shd w:val="clear" w:color="auto" w:fill="E4E4FF"/>
          <w:lang w:val="en-US" w:eastAsia="zh-CN"/>
        </w:rPr>
        <w:t>&gt;)</w:t>
      </w:r>
    </w:p>
    <w:p>
      <w:pPr>
        <w:pStyle w:val="3"/>
        <w:keepNext w:val="0"/>
        <w:keepLines w:val="0"/>
        <w:widowControl/>
        <w:suppressLineNumbers w:val="0"/>
        <w:shd w:val="clear" w:color="auto" w:fill="FFFFFF"/>
        <w:rPr>
          <w:rStyle w:val="7"/>
          <w:rFonts w:hint="eastAsia" w:ascii="Consolas" w:hAnsi="Consolas" w:cs="Consolas"/>
          <w:b w:val="0"/>
          <w:i w:val="0"/>
          <w:color w:val="333333"/>
          <w:spacing w:val="0"/>
          <w:sz w:val="17"/>
          <w:szCs w:val="17"/>
          <w:shd w:val="clear" w:color="auto" w:fill="F7F7F7"/>
          <w:lang w:val="en-US" w:eastAsia="zh-CN"/>
        </w:rPr>
      </w:pPr>
    </w:p>
    <w:p>
      <w:pPr>
        <w:pStyle w:val="3"/>
        <w:keepNext w:val="0"/>
        <w:keepLines w:val="0"/>
        <w:widowControl/>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olor w:val="333333"/>
          <w:spacing w:val="0"/>
          <w:sz w:val="17"/>
          <w:szCs w:val="17"/>
          <w:shd w:val="clear" w:color="auto" w:fill="F7F7F7"/>
          <w:lang w:val="en-US" w:eastAsia="zh-CN"/>
        </w:rPr>
        <w:t>W</w:t>
      </w:r>
      <w:r>
        <w:rPr>
          <w:rStyle w:val="7"/>
          <w:rFonts w:hint="eastAsia" w:ascii="Consolas" w:hAnsi="Consolas" w:cs="Consolas"/>
          <w:b w:val="0"/>
          <w:i w:val="0"/>
          <w:caps w:val="0"/>
          <w:color w:val="333333"/>
          <w:spacing w:val="0"/>
          <w:sz w:val="17"/>
          <w:szCs w:val="17"/>
          <w:shd w:val="clear" w:color="auto" w:fill="F7F7F7"/>
          <w:lang w:val="en-US" w:eastAsia="zh-CN"/>
        </w:rPr>
        <w:t>eb-&gt;controller包下有五个包，分别是base（</w:t>
      </w:r>
      <w:r>
        <w:rPr>
          <w:rFonts w:hint="eastAsia" w:ascii="宋体" w:hAnsi="宋体" w:eastAsia="宋体" w:cs="宋体"/>
          <w:color w:val="000000"/>
          <w:sz w:val="19"/>
          <w:szCs w:val="19"/>
          <w:shd w:val="clear" w:color="auto" w:fill="E4E4FF"/>
        </w:rPr>
        <w:t>BaseController</w:t>
      </w:r>
      <w:r>
        <w:rPr>
          <w:rStyle w:val="7"/>
          <w:rFonts w:hint="eastAsia" w:ascii="Consolas" w:hAnsi="Consolas" w:cs="Consolas"/>
          <w:b w:val="0"/>
          <w:i w:val="0"/>
          <w:caps w:val="0"/>
          <w:color w:val="333333"/>
          <w:spacing w:val="0"/>
          <w:sz w:val="17"/>
          <w:szCs w:val="17"/>
          <w:shd w:val="clear" w:color="auto" w:fill="F7F7F7"/>
          <w:lang w:val="en-US" w:eastAsia="zh-CN"/>
        </w:rPr>
        <w:t>和</w:t>
      </w:r>
      <w:r>
        <w:rPr>
          <w:rFonts w:hint="eastAsia" w:ascii="宋体" w:hAnsi="宋体" w:eastAsia="宋体" w:cs="宋体"/>
          <w:color w:val="000000"/>
          <w:sz w:val="19"/>
          <w:szCs w:val="19"/>
          <w:shd w:val="clear" w:color="auto" w:fill="E4E4FF"/>
        </w:rPr>
        <w:t>ErrorController</w:t>
      </w:r>
      <w:r>
        <w:rPr>
          <w:rFonts w:hint="eastAsia" w:cs="宋体"/>
          <w:color w:val="000000"/>
          <w:sz w:val="19"/>
          <w:szCs w:val="19"/>
          <w:shd w:val="clear" w:color="auto" w:fill="E4E4FF"/>
          <w:lang w:val="en-US" w:eastAsia="zh-CN"/>
        </w:rPr>
        <w:t>&lt;转向错误页面&gt;</w:t>
      </w:r>
      <w:r>
        <w:rPr>
          <w:rStyle w:val="7"/>
          <w:rFonts w:hint="eastAsia" w:ascii="Consolas" w:hAnsi="Consolas" w:cs="Consolas"/>
          <w:b w:val="0"/>
          <w:i w:val="0"/>
          <w:caps w:val="0"/>
          <w:color w:val="333333"/>
          <w:spacing w:val="0"/>
          <w:sz w:val="17"/>
          <w:szCs w:val="17"/>
          <w:shd w:val="clear" w:color="auto" w:fill="F7F7F7"/>
          <w:lang w:val="en-US" w:eastAsia="zh-CN"/>
        </w:rPr>
        <w:t>）、jump、rest（功能实现controller）、test(测试，我用它测试了接口)、worker</w:t>
      </w:r>
    </w:p>
    <w:p>
      <w:pPr>
        <w:pStyle w:val="3"/>
        <w:keepNext w:val="0"/>
        <w:keepLines w:val="0"/>
        <w:widowControl/>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p>
    <w:p>
      <w:pPr>
        <w:pStyle w:val="3"/>
        <w:keepNext w:val="0"/>
        <w:keepLines w:val="0"/>
        <w:widowControl/>
        <w:suppressLineNumbers w:val="0"/>
        <w:shd w:val="clear" w:color="auto" w:fill="FFFFFF"/>
        <w:jc w:val="both"/>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Util包下有10个工具类：BigDecimalUtils（四则运算）、CodeGenUtils（redis生成序列号）、DateUtils（日期操作）、JsonUtil（joson与对象、字符串之间的转换）、MQUtil（）、MyMapper(继承自己的MyMapper）、PrimaryGenerater（编号）、PubUtils（正则表达式）、RedisLock、RedisUtils（判断Key是否存在）、Response（返回到页面数据的设置）、StringUtil （字符串操作public class StringUtil extends StringUtils）、UuidUtil（得到没有“-”的uuid字符串）</w:t>
      </w:r>
    </w:p>
    <w:p>
      <w:pPr>
        <w:pStyle w:val="3"/>
        <w:keepNext w:val="0"/>
        <w:keepLines w:val="0"/>
        <w:widowControl/>
        <w:suppressLineNumbers w:val="0"/>
        <w:shd w:val="clear" w:color="auto" w:fill="FFFFFF"/>
        <w:jc w:val="both"/>
        <w:rPr>
          <w:rStyle w:val="7"/>
          <w:rFonts w:hint="eastAsia" w:ascii="Consolas" w:hAnsi="Consolas" w:cs="Consolas"/>
          <w:b w:val="0"/>
          <w:i w:val="0"/>
          <w:caps w:val="0"/>
          <w:color w:val="333333"/>
          <w:spacing w:val="0"/>
          <w:sz w:val="17"/>
          <w:szCs w:val="17"/>
          <w:shd w:val="clear" w:color="auto" w:fill="F7F7F7"/>
          <w:lang w:val="en-US" w:eastAsia="zh-CN"/>
        </w:rPr>
      </w:pPr>
    </w:p>
    <w:p>
      <w:pPr>
        <w:pStyle w:val="3"/>
        <w:keepNext w:val="0"/>
        <w:keepLines w:val="0"/>
        <w:widowControl/>
        <w:suppressLineNumbers w:val="0"/>
        <w:shd w:val="clear" w:color="auto" w:fill="FFFFFF"/>
        <w:jc w:val="both"/>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主要使用的是：BigDecimalUtils（四则运算）、DateUtils（日期操作）、JsonUtil（joson与对象、字符串之间的转换）、PubUtils（正则表达式）、Response（返回到页面数据的设置）、StringUtil （字符串操作public class StringUtil extends StringUtils）</w:t>
      </w:r>
    </w:p>
    <w:p>
      <w:pPr>
        <w:pStyle w:val="3"/>
        <w:keepNext w:val="0"/>
        <w:keepLines w:val="0"/>
        <w:widowControl/>
        <w:suppressLineNumbers w:val="0"/>
        <w:shd w:val="clear" w:color="auto" w:fill="FFFFFF"/>
        <w:rPr>
          <w:rFonts w:hint="eastAsia" w:cs="宋体"/>
          <w:color w:val="000000"/>
          <w:sz w:val="19"/>
          <w:szCs w:val="19"/>
          <w:shd w:val="clear" w:color="auto" w:fill="FFFFFF"/>
          <w:lang w:eastAsia="zh-CN"/>
        </w:rPr>
      </w:pPr>
    </w:p>
    <w:p>
      <w:pPr>
        <w:pStyle w:val="3"/>
        <w:keepNext w:val="0"/>
        <w:keepLines w:val="0"/>
        <w:widowControl/>
        <w:suppressLineNumbers w:val="0"/>
        <w:shd w:val="clear" w:color="auto" w:fill="FFFFFF"/>
        <w:ind w:left="0" w:firstLine="0"/>
        <w:jc w:val="left"/>
        <w:rPr>
          <w:rFonts w:ascii="monospace" w:hAnsi="monospace" w:eastAsia="monospace" w:cs="monospace"/>
          <w:b w:val="0"/>
          <w:i w:val="0"/>
          <w:caps w:val="0"/>
          <w:color w:val="000000"/>
          <w:spacing w:val="0"/>
          <w:sz w:val="21"/>
          <w:szCs w:val="21"/>
        </w:rPr>
      </w:pPr>
      <w:r>
        <w:rPr>
          <w:rFonts w:ascii="Helvetica" w:hAnsi="Helvetica" w:eastAsia="Helvetica" w:cs="Helvetica"/>
          <w:b w:val="0"/>
          <w:i w:val="0"/>
          <w:caps w:val="0"/>
          <w:color w:val="000000"/>
          <w:spacing w:val="0"/>
          <w:sz w:val="21"/>
          <w:szCs w:val="21"/>
          <w:shd w:val="clear" w:color="auto" w:fill="FFFFFF"/>
        </w:rPr>
        <w:t>1、@Service用于标注业务层组件 </w:t>
      </w:r>
      <w:r>
        <w:rPr>
          <w:rFonts w:hint="default" w:ascii="Helvetica" w:hAnsi="Helvetica" w:eastAsia="Helvetica" w:cs="Helvetica"/>
          <w:b w:val="0"/>
          <w:i w:val="0"/>
          <w:caps w:val="0"/>
          <w:color w:val="000000"/>
          <w:spacing w:val="0"/>
          <w:sz w:val="21"/>
          <w:szCs w:val="21"/>
          <w:shd w:val="clear" w:color="auto" w:fill="FFFFFF"/>
        </w:rPr>
        <w:br w:type="textWrapping"/>
      </w:r>
      <w:r>
        <w:rPr>
          <w:rFonts w:hint="default" w:ascii="Helvetica" w:hAnsi="Helvetica" w:eastAsia="Helvetica" w:cs="Helvetica"/>
          <w:b w:val="0"/>
          <w:i w:val="0"/>
          <w:caps w:val="0"/>
          <w:color w:val="000000"/>
          <w:spacing w:val="0"/>
          <w:sz w:val="21"/>
          <w:szCs w:val="21"/>
          <w:shd w:val="clear" w:color="auto" w:fill="FFFFFF"/>
        </w:rPr>
        <w:t>2、@Controller用于标注控制层组件(如struts中的action) </w:t>
      </w:r>
      <w:r>
        <w:rPr>
          <w:rFonts w:hint="default" w:ascii="Helvetica" w:hAnsi="Helvetica" w:eastAsia="Helvetica" w:cs="Helvetica"/>
          <w:b w:val="0"/>
          <w:i w:val="0"/>
          <w:caps w:val="0"/>
          <w:color w:val="000000"/>
          <w:spacing w:val="0"/>
          <w:sz w:val="21"/>
          <w:szCs w:val="21"/>
          <w:shd w:val="clear" w:color="auto" w:fill="FFFFFF"/>
        </w:rPr>
        <w:br w:type="textWrapping"/>
      </w:r>
      <w:r>
        <w:rPr>
          <w:rFonts w:hint="default" w:ascii="Helvetica" w:hAnsi="Helvetica" w:eastAsia="Helvetica" w:cs="Helvetica"/>
          <w:b w:val="0"/>
          <w:i w:val="0"/>
          <w:caps w:val="0"/>
          <w:color w:val="000000"/>
          <w:spacing w:val="0"/>
          <w:sz w:val="21"/>
          <w:szCs w:val="21"/>
          <w:shd w:val="clear" w:color="auto" w:fill="FFFFFF"/>
        </w:rPr>
        <w:t>3、@Repository用于标注数据访问组件，即DAO组件. </w:t>
      </w:r>
      <w:r>
        <w:rPr>
          <w:rFonts w:hint="default" w:ascii="Helvetica" w:hAnsi="Helvetica" w:eastAsia="Helvetica" w:cs="Helvetica"/>
          <w:b w:val="0"/>
          <w:i w:val="0"/>
          <w:caps w:val="0"/>
          <w:color w:val="000000"/>
          <w:spacing w:val="0"/>
          <w:sz w:val="21"/>
          <w:szCs w:val="21"/>
          <w:shd w:val="clear" w:color="auto" w:fill="FFFFFF"/>
        </w:rPr>
        <w:br w:type="textWrapping"/>
      </w:r>
      <w:r>
        <w:rPr>
          <w:rFonts w:hint="default" w:ascii="Helvetica" w:hAnsi="Helvetica" w:eastAsia="Helvetica" w:cs="Helvetica"/>
          <w:b w:val="0"/>
          <w:i w:val="0"/>
          <w:caps w:val="0"/>
          <w:color w:val="000000"/>
          <w:spacing w:val="0"/>
          <w:sz w:val="21"/>
          <w:szCs w:val="21"/>
          <w:shd w:val="clear" w:color="auto" w:fill="FFFFFF"/>
        </w:rPr>
        <w:t>4、@Component泛指组件，当组件不好归类的时候，我们可以使用这个注解进行标注。    </w:t>
      </w:r>
      <w:r>
        <w:rPr>
          <w:rFonts w:hint="default" w:ascii="Helvetica" w:hAnsi="Helvetica" w:eastAsia="Helvetica" w:cs="Helvetica"/>
          <w:b w:val="0"/>
          <w:i w:val="0"/>
          <w:caps w:val="0"/>
          <w:color w:val="000000"/>
          <w:spacing w:val="0"/>
          <w:sz w:val="21"/>
          <w:szCs w:val="21"/>
          <w:shd w:val="clear" w:color="auto" w:fill="FFFFFF"/>
        </w:rPr>
        <w:br w:type="textWrapping"/>
      </w:r>
      <w:r>
        <w:rPr>
          <w:rFonts w:hint="default" w:ascii="Helvetica" w:hAnsi="Helvetica" w:eastAsia="Helvetica" w:cs="Helvetica"/>
          <w:b w:val="0"/>
          <w:i w:val="0"/>
          <w:caps w:val="0"/>
          <w:color w:val="000000"/>
          <w:spacing w:val="0"/>
          <w:sz w:val="21"/>
          <w:szCs w:val="21"/>
          <w:shd w:val="clear" w:color="auto" w:fill="FFFFFF"/>
        </w:rPr>
        <w:t>     @Service public class UserServiceImpl implements UserService { } </w:t>
      </w:r>
      <w:r>
        <w:rPr>
          <w:rFonts w:hint="default" w:ascii="Helvetica" w:hAnsi="Helvetica" w:eastAsia="Helvetica" w:cs="Helvetica"/>
          <w:b w:val="0"/>
          <w:i w:val="0"/>
          <w:caps w:val="0"/>
          <w:color w:val="000000"/>
          <w:spacing w:val="0"/>
          <w:sz w:val="21"/>
          <w:szCs w:val="21"/>
          <w:shd w:val="clear" w:color="auto" w:fill="FFFFFF"/>
        </w:rPr>
        <w:br w:type="textWrapping"/>
      </w:r>
      <w:r>
        <w:rPr>
          <w:rFonts w:hint="default" w:ascii="Helvetica" w:hAnsi="Helvetica" w:eastAsia="Helvetica" w:cs="Helvetica"/>
          <w:b w:val="0"/>
          <w:i w:val="0"/>
          <w:caps w:val="0"/>
          <w:color w:val="000000"/>
          <w:spacing w:val="0"/>
          <w:sz w:val="21"/>
          <w:szCs w:val="21"/>
          <w:shd w:val="clear" w:color="auto" w:fill="FFFFFF"/>
        </w:rPr>
        <w:t>     @Repository public class UserDaoImpl implements UserDao { } getBean的默认名称是类名（头字母小写），如果想自定义，可以@Service(“***”)               这样来指定，这种bean默认是单例的，如果想改变，可以使用@Service(“beanName”) </w:t>
      </w:r>
      <w:r>
        <w:rPr>
          <w:rFonts w:hint="default" w:ascii="Helvetica" w:hAnsi="Helvetica" w:eastAsia="Helvetica" w:cs="Helvetica"/>
          <w:b w:val="0"/>
          <w:i w:val="0"/>
          <w:caps w:val="0"/>
          <w:color w:val="000000"/>
          <w:spacing w:val="0"/>
          <w:sz w:val="21"/>
          <w:szCs w:val="21"/>
          <w:shd w:val="clear" w:color="auto" w:fill="FFFFFF"/>
        </w:rPr>
        <w:br w:type="textWrapping"/>
      </w:r>
      <w:r>
        <w:rPr>
          <w:rFonts w:hint="default" w:ascii="Helvetica" w:hAnsi="Helvetica" w:eastAsia="Helvetica" w:cs="Helvetica"/>
          <w:b w:val="0"/>
          <w:i w:val="0"/>
          <w:caps w:val="0"/>
          <w:color w:val="000000"/>
          <w:spacing w:val="0"/>
          <w:sz w:val="21"/>
          <w:szCs w:val="21"/>
          <w:shd w:val="clear" w:color="auto" w:fill="FFFFFF"/>
        </w:rPr>
        <w:t>     @Scope(“prototype”)来改变。可以使用以下方式指定初始化方法和销毁方法（方法名任意）： @PostConstruct public void init() { } </w:t>
      </w:r>
    </w:p>
    <w:p>
      <w:pPr>
        <w:pStyle w:val="3"/>
        <w:keepNext w:val="0"/>
        <w:keepLines w:val="0"/>
        <w:widowControl/>
        <w:suppressLineNumbers w:val="0"/>
        <w:shd w:val="clear" w:color="auto" w:fill="FFFFFF"/>
        <w:rPr>
          <w:rFonts w:hint="eastAsia" w:cs="宋体"/>
          <w:color w:val="000000"/>
          <w:sz w:val="19"/>
          <w:szCs w:val="19"/>
          <w:shd w:val="clear" w:color="auto" w:fill="FFFFFF"/>
          <w:lang w:val="en-US" w:eastAsia="zh-CN"/>
        </w:rPr>
      </w:pPr>
    </w:p>
    <w:p>
      <w:pPr>
        <w:pStyle w:val="3"/>
        <w:keepNext w:val="0"/>
        <w:keepLines w:val="0"/>
        <w:widowControl/>
        <w:suppressLineNumbers w:val="0"/>
        <w:shd w:val="clear" w:color="auto" w:fill="FFFFFF"/>
        <w:rPr>
          <w:rFonts w:hint="eastAsia" w:ascii="宋体" w:hAnsi="宋体" w:eastAsia="宋体" w:cs="宋体"/>
          <w:color w:val="000000"/>
          <w:sz w:val="19"/>
          <w:szCs w:val="19"/>
        </w:rPr>
      </w:pPr>
      <w:r>
        <w:rPr>
          <w:rFonts w:hint="eastAsia" w:cs="宋体"/>
          <w:color w:val="000000"/>
          <w:sz w:val="19"/>
          <w:szCs w:val="19"/>
          <w:shd w:val="clear" w:color="auto" w:fill="E4E4FF"/>
          <w:lang w:val="en-US" w:eastAsia="zh-CN"/>
        </w:rPr>
        <w:t>枚举类：</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b/>
          <w:color w:val="000080"/>
          <w:sz w:val="19"/>
          <w:szCs w:val="19"/>
          <w:shd w:val="clear" w:color="auto" w:fill="FFFFFF"/>
        </w:rPr>
        <w:t xml:space="preserve">public enum </w:t>
      </w:r>
      <w:r>
        <w:rPr>
          <w:rFonts w:hint="eastAsia" w:ascii="宋体" w:hAnsi="宋体" w:eastAsia="宋体" w:cs="宋体"/>
          <w:color w:val="000000"/>
          <w:sz w:val="19"/>
          <w:szCs w:val="19"/>
          <w:shd w:val="clear" w:color="auto" w:fill="FFFFFF"/>
        </w:rPr>
        <w:t>SettleTypeEnum {</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b/>
          <w:i/>
          <w:color w:val="660E7A"/>
          <w:sz w:val="19"/>
          <w:szCs w:val="19"/>
          <w:shd w:val="clear" w:color="auto" w:fill="FFFFFF"/>
        </w:rPr>
        <w:t>BY_ORDER</w:t>
      </w:r>
      <w:r>
        <w:rPr>
          <w:rFonts w:hint="eastAsia" w:ascii="宋体" w:hAnsi="宋体" w:eastAsia="宋体" w:cs="宋体"/>
          <w:color w:val="000000"/>
          <w:sz w:val="19"/>
          <w:szCs w:val="19"/>
          <w:shd w:val="clear" w:color="auto" w:fill="FFFFFF"/>
        </w:rPr>
        <w:t>(</w:t>
      </w:r>
      <w:r>
        <w:rPr>
          <w:rFonts w:hint="eastAsia" w:ascii="宋体" w:hAnsi="宋体" w:eastAsia="宋体" w:cs="宋体"/>
          <w:color w:val="0000FF"/>
          <w:sz w:val="19"/>
          <w:szCs w:val="19"/>
          <w:shd w:val="clear" w:color="auto" w:fill="FFFFFF"/>
        </w:rPr>
        <w:t>10</w:t>
      </w:r>
      <w:r>
        <w:rPr>
          <w:rFonts w:hint="eastAsia" w:ascii="宋体" w:hAnsi="宋体" w:eastAsia="宋体" w:cs="宋体"/>
          <w:color w:val="000000"/>
          <w:sz w:val="19"/>
          <w:szCs w:val="19"/>
          <w:shd w:val="clear" w:color="auto" w:fill="FFFFFF"/>
        </w:rPr>
        <w:t>,</w:t>
      </w:r>
      <w:r>
        <w:rPr>
          <w:rFonts w:hint="eastAsia" w:ascii="宋体" w:hAnsi="宋体" w:eastAsia="宋体" w:cs="宋体"/>
          <w:b/>
          <w:color w:val="008000"/>
          <w:sz w:val="19"/>
          <w:szCs w:val="19"/>
          <w:shd w:val="clear" w:color="auto" w:fill="FFFFFF"/>
        </w:rPr>
        <w:t>"按单计费"</w:t>
      </w:r>
      <w:r>
        <w:rPr>
          <w:rFonts w:hint="eastAsia" w:ascii="宋体" w:hAnsi="宋体" w:eastAsia="宋体" w:cs="宋体"/>
          <w:color w:val="000000"/>
          <w:sz w:val="19"/>
          <w:szCs w:val="19"/>
          <w:shd w:val="clear" w:color="auto" w:fill="FFFFFF"/>
        </w:rPr>
        <w:t>),</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b/>
          <w:i/>
          <w:color w:val="660E7A"/>
          <w:sz w:val="19"/>
          <w:szCs w:val="19"/>
          <w:shd w:val="clear" w:color="auto" w:fill="FFFFFF"/>
        </w:rPr>
        <w:t>BY_CAR</w:t>
      </w:r>
      <w:r>
        <w:rPr>
          <w:rFonts w:hint="eastAsia" w:ascii="宋体" w:hAnsi="宋体" w:eastAsia="宋体" w:cs="宋体"/>
          <w:color w:val="000000"/>
          <w:sz w:val="19"/>
          <w:szCs w:val="19"/>
          <w:shd w:val="clear" w:color="auto" w:fill="FFFFFF"/>
        </w:rPr>
        <w:t>(</w:t>
      </w:r>
      <w:r>
        <w:rPr>
          <w:rFonts w:hint="eastAsia" w:ascii="宋体" w:hAnsi="宋体" w:eastAsia="宋体" w:cs="宋体"/>
          <w:color w:val="0000FF"/>
          <w:sz w:val="19"/>
          <w:szCs w:val="19"/>
          <w:shd w:val="clear" w:color="auto" w:fill="FFFFFF"/>
        </w:rPr>
        <w:t>20</w:t>
      </w:r>
      <w:r>
        <w:rPr>
          <w:rFonts w:hint="eastAsia" w:ascii="宋体" w:hAnsi="宋体" w:eastAsia="宋体" w:cs="宋体"/>
          <w:color w:val="000000"/>
          <w:sz w:val="19"/>
          <w:szCs w:val="19"/>
          <w:shd w:val="clear" w:color="auto" w:fill="FFFFFF"/>
        </w:rPr>
        <w:t>,</w:t>
      </w:r>
      <w:r>
        <w:rPr>
          <w:rFonts w:hint="eastAsia" w:ascii="宋体" w:hAnsi="宋体" w:eastAsia="宋体" w:cs="宋体"/>
          <w:b/>
          <w:color w:val="008000"/>
          <w:sz w:val="19"/>
          <w:szCs w:val="19"/>
          <w:shd w:val="clear" w:color="auto" w:fill="FFFFFF"/>
        </w:rPr>
        <w:t>"按车计费"</w:t>
      </w:r>
      <w:r>
        <w:rPr>
          <w:rFonts w:hint="eastAsia" w:ascii="宋体" w:hAnsi="宋体" w:eastAsia="宋体" w:cs="宋体"/>
          <w:color w:val="000000"/>
          <w:sz w:val="19"/>
          <w:szCs w:val="19"/>
          <w:shd w:val="clear" w:color="auto" w:fill="FFFFFF"/>
        </w:rPr>
        <w:t>),</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b/>
          <w:i/>
          <w:color w:val="660E7A"/>
          <w:sz w:val="19"/>
          <w:szCs w:val="19"/>
          <w:shd w:val="clear" w:color="auto" w:fill="FFFFFF"/>
        </w:rPr>
        <w:t>ORDER_SHARE</w:t>
      </w:r>
      <w:r>
        <w:rPr>
          <w:rFonts w:hint="eastAsia" w:ascii="宋体" w:hAnsi="宋体" w:eastAsia="宋体" w:cs="宋体"/>
          <w:color w:val="000000"/>
          <w:sz w:val="19"/>
          <w:szCs w:val="19"/>
          <w:shd w:val="clear" w:color="auto" w:fill="FFFFFF"/>
        </w:rPr>
        <w:t>(</w:t>
      </w:r>
      <w:r>
        <w:rPr>
          <w:rFonts w:hint="eastAsia" w:ascii="宋体" w:hAnsi="宋体" w:eastAsia="宋体" w:cs="宋体"/>
          <w:color w:val="0000FF"/>
          <w:sz w:val="19"/>
          <w:szCs w:val="19"/>
          <w:shd w:val="clear" w:color="auto" w:fill="FFFFFF"/>
        </w:rPr>
        <w:t>30</w:t>
      </w:r>
      <w:r>
        <w:rPr>
          <w:rFonts w:hint="eastAsia" w:ascii="宋体" w:hAnsi="宋体" w:eastAsia="宋体" w:cs="宋体"/>
          <w:color w:val="000000"/>
          <w:sz w:val="19"/>
          <w:szCs w:val="19"/>
          <w:shd w:val="clear" w:color="auto" w:fill="FFFFFF"/>
        </w:rPr>
        <w:t>,</w:t>
      </w:r>
      <w:r>
        <w:rPr>
          <w:rFonts w:hint="eastAsia" w:ascii="宋体" w:hAnsi="宋体" w:eastAsia="宋体" w:cs="宋体"/>
          <w:b/>
          <w:color w:val="008000"/>
          <w:sz w:val="19"/>
          <w:szCs w:val="19"/>
          <w:shd w:val="clear" w:color="auto" w:fill="FFFFFF"/>
        </w:rPr>
        <w:t>"按车计费分摊到订单"</w:t>
      </w:r>
      <w:r>
        <w:rPr>
          <w:rFonts w:hint="eastAsia" w:ascii="宋体" w:hAnsi="宋体" w:eastAsia="宋体" w:cs="宋体"/>
          <w:color w:val="000000"/>
          <w:sz w:val="19"/>
          <w:szCs w:val="19"/>
          <w:shd w:val="clear" w:color="auto" w:fill="FFFFFF"/>
        </w:rPr>
        <w:t>);</w:t>
      </w:r>
      <w:r>
        <w:rPr>
          <w:rFonts w:hint="eastAsia" w:cs="宋体"/>
          <w:color w:val="000000"/>
          <w:sz w:val="19"/>
          <w:szCs w:val="19"/>
          <w:shd w:val="clear" w:color="auto" w:fill="FFFFFF"/>
          <w:lang w:val="en-US" w:eastAsia="zh-CN"/>
        </w:rPr>
        <w:t>//调用下面的构涵</w:t>
      </w:r>
      <w:r>
        <w:rPr>
          <w:rFonts w:hint="eastAsia" w:ascii="宋体" w:hAnsi="宋体" w:eastAsia="宋体" w:cs="宋体"/>
          <w:color w:val="000000"/>
          <w:sz w:val="19"/>
          <w:szCs w:val="19"/>
          <w:shd w:val="clear" w:color="auto" w:fill="FFFFFF"/>
        </w:rPr>
        <w:t>SettleTypeEnum</w:t>
      </w:r>
      <w:r>
        <w:rPr>
          <w:rFonts w:hint="eastAsia" w:cs="宋体"/>
          <w:color w:val="000000"/>
          <w:sz w:val="19"/>
          <w:szCs w:val="19"/>
          <w:shd w:val="clear" w:color="auto" w:fill="FFFFFF"/>
          <w:lang w:eastAsia="zh-CN"/>
        </w:rPr>
        <w:t>（）</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SettleTypeEnum(</w:t>
      </w:r>
      <w:r>
        <w:rPr>
          <w:rFonts w:hint="eastAsia" w:ascii="宋体" w:hAnsi="宋体" w:eastAsia="宋体" w:cs="宋体"/>
          <w:b/>
          <w:color w:val="000080"/>
          <w:sz w:val="19"/>
          <w:szCs w:val="19"/>
          <w:shd w:val="clear" w:color="auto" w:fill="FFFFFF"/>
        </w:rPr>
        <w:t xml:space="preserve">int </w:t>
      </w:r>
      <w:r>
        <w:rPr>
          <w:rFonts w:hint="eastAsia" w:ascii="宋体" w:hAnsi="宋体" w:eastAsia="宋体" w:cs="宋体"/>
          <w:color w:val="000000"/>
          <w:sz w:val="19"/>
          <w:szCs w:val="19"/>
          <w:shd w:val="clear" w:color="auto" w:fill="FFFFFF"/>
        </w:rPr>
        <w:t>code, String desc) {</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b/>
          <w:color w:val="000080"/>
          <w:sz w:val="19"/>
          <w:szCs w:val="19"/>
          <w:shd w:val="clear" w:color="auto" w:fill="FFFFFF"/>
        </w:rPr>
        <w:t>this</w:t>
      </w:r>
      <w:r>
        <w:rPr>
          <w:rFonts w:hint="eastAsia" w:ascii="宋体" w:hAnsi="宋体" w:eastAsia="宋体" w:cs="宋体"/>
          <w:color w:val="000000"/>
          <w:sz w:val="19"/>
          <w:szCs w:val="19"/>
          <w:shd w:val="clear" w:color="auto" w:fill="FFFFFF"/>
        </w:rPr>
        <w:t>.</w:t>
      </w:r>
      <w:r>
        <w:rPr>
          <w:rFonts w:hint="eastAsia" w:ascii="宋体" w:hAnsi="宋体" w:eastAsia="宋体" w:cs="宋体"/>
          <w:b/>
          <w:color w:val="660E7A"/>
          <w:sz w:val="19"/>
          <w:szCs w:val="19"/>
          <w:shd w:val="clear" w:color="auto" w:fill="FFFFFF"/>
        </w:rPr>
        <w:t xml:space="preserve">code </w:t>
      </w:r>
      <w:r>
        <w:rPr>
          <w:rFonts w:hint="eastAsia" w:ascii="宋体" w:hAnsi="宋体" w:eastAsia="宋体" w:cs="宋体"/>
          <w:color w:val="000000"/>
          <w:sz w:val="19"/>
          <w:szCs w:val="19"/>
          <w:shd w:val="clear" w:color="auto" w:fill="FFFFFF"/>
        </w:rPr>
        <w:t>= code;</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b/>
          <w:color w:val="000080"/>
          <w:sz w:val="19"/>
          <w:szCs w:val="19"/>
          <w:shd w:val="clear" w:color="auto" w:fill="FFFFFF"/>
        </w:rPr>
        <w:t>this</w:t>
      </w:r>
      <w:r>
        <w:rPr>
          <w:rFonts w:hint="eastAsia" w:ascii="宋体" w:hAnsi="宋体" w:eastAsia="宋体" w:cs="宋体"/>
          <w:color w:val="000000"/>
          <w:sz w:val="19"/>
          <w:szCs w:val="19"/>
          <w:shd w:val="clear" w:color="auto" w:fill="FFFFFF"/>
        </w:rPr>
        <w:t>.</w:t>
      </w:r>
      <w:r>
        <w:rPr>
          <w:rFonts w:hint="eastAsia" w:ascii="宋体" w:hAnsi="宋体" w:eastAsia="宋体" w:cs="宋体"/>
          <w:b/>
          <w:color w:val="660E7A"/>
          <w:sz w:val="19"/>
          <w:szCs w:val="19"/>
          <w:shd w:val="clear" w:color="auto" w:fill="FFFFFF"/>
        </w:rPr>
        <w:t xml:space="preserve">desc </w:t>
      </w:r>
      <w:r>
        <w:rPr>
          <w:rFonts w:hint="eastAsia" w:ascii="宋体" w:hAnsi="宋体" w:eastAsia="宋体" w:cs="宋体"/>
          <w:color w:val="000000"/>
          <w:sz w:val="19"/>
          <w:szCs w:val="19"/>
          <w:shd w:val="clear" w:color="auto" w:fill="FFFFFF"/>
        </w:rPr>
        <w:t>= desc;</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w:t>
      </w:r>
    </w:p>
    <w:p>
      <w:pPr>
        <w:pStyle w:val="3"/>
        <w:keepNext w:val="0"/>
        <w:keepLines w:val="0"/>
        <w:widowControl/>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r>
        <w:rPr>
          <w:rFonts w:hint="eastAsia" w:cs="宋体"/>
          <w:color w:val="000000"/>
          <w:sz w:val="19"/>
          <w:szCs w:val="19"/>
          <w:shd w:val="clear" w:color="auto" w:fill="E4E4FF"/>
          <w:lang w:val="en-US" w:eastAsia="zh-CN"/>
        </w:rPr>
        <w:t>调用枚举类</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acSettle.setSettleType(SettleTypeEnum.</w:t>
      </w:r>
      <w:r>
        <w:rPr>
          <w:rFonts w:hint="eastAsia" w:ascii="宋体" w:hAnsi="宋体" w:eastAsia="宋体" w:cs="宋体"/>
          <w:b/>
          <w:i/>
          <w:color w:val="660E7A"/>
          <w:sz w:val="19"/>
          <w:szCs w:val="19"/>
          <w:shd w:val="clear" w:color="auto" w:fill="FFFFFF"/>
        </w:rPr>
        <w:t>BY_ORDER</w:t>
      </w:r>
      <w:r>
        <w:rPr>
          <w:rFonts w:hint="eastAsia" w:ascii="宋体" w:hAnsi="宋体" w:eastAsia="宋体" w:cs="宋体"/>
          <w:color w:val="000000"/>
          <w:sz w:val="19"/>
          <w:szCs w:val="19"/>
          <w:shd w:val="clear" w:color="auto" w:fill="FFFFFF"/>
        </w:rPr>
        <w:t>.getCode());</w:t>
      </w:r>
    </w:p>
    <w:p>
      <w:pPr>
        <w:pStyle w:val="2"/>
      </w:pPr>
      <w:r>
        <w:rPr>
          <w:rFonts w:hint="default"/>
        </w:rPr>
        <w:t>系统的数据权限是如何控制的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不知道什么是数据权限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不知道怎么实现数据权限的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一般来说，权限有许多种，我们经常用到的一般有操作权限和数据权限两种。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eastAsia" w:ascii="Consolas" w:hAnsi="Consolas" w:eastAsia="Consolas" w:cs="Consolas"/>
          <w:b w:val="0"/>
          <w:i w:val="0"/>
          <w:caps w:val="0"/>
          <w:color w:val="333333"/>
          <w:spacing w:val="0"/>
          <w:sz w:val="17"/>
          <w:szCs w:val="17"/>
          <w:shd w:val="clear" w:color="auto" w:fill="F7F7F7"/>
          <w:lang w:val="en-US" w:eastAsia="zh-CN"/>
        </w:rPr>
        <w:t>1）</w:t>
      </w:r>
      <w:r>
        <w:rPr>
          <w:rStyle w:val="7"/>
          <w:rFonts w:hint="default" w:ascii="Consolas" w:hAnsi="Consolas" w:eastAsia="Consolas" w:cs="Consolas"/>
          <w:b w:val="0"/>
          <w:i w:val="0"/>
          <w:caps w:val="0"/>
          <w:color w:val="333333"/>
          <w:spacing w:val="0"/>
          <w:sz w:val="17"/>
          <w:szCs w:val="17"/>
          <w:shd w:val="clear" w:color="auto" w:fill="F7F7F7"/>
        </w:rPr>
        <w:t>所谓操作权限就是有或者没有做某种操作的权限，具体表现形式就是你看不到某个菜单或按钮，当然也有的是把菜单或按钮灰掉的形式。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cs="Consolas"/>
          <w:b w:val="0"/>
          <w:i w:val="0"/>
          <w:caps w:val="0"/>
          <w:color w:val="333333"/>
          <w:spacing w:val="0"/>
          <w:sz w:val="17"/>
          <w:szCs w:val="17"/>
          <w:shd w:val="clear" w:color="auto" w:fill="F7F7F7"/>
          <w:lang w:eastAsia="zh-CN"/>
        </w:rPr>
      </w:pPr>
      <w:r>
        <w:rPr>
          <w:rStyle w:val="7"/>
          <w:rFonts w:hint="eastAsia" w:ascii="Consolas" w:hAnsi="Consolas" w:eastAsia="Consolas" w:cs="Consolas"/>
          <w:b w:val="0"/>
          <w:i w:val="0"/>
          <w:caps w:val="0"/>
          <w:color w:val="333333"/>
          <w:spacing w:val="0"/>
          <w:sz w:val="17"/>
          <w:szCs w:val="17"/>
          <w:shd w:val="clear" w:color="auto" w:fill="F7F7F7"/>
          <w:lang w:val="en-US" w:eastAsia="zh-CN"/>
        </w:rPr>
        <w:t>2）</w:t>
      </w:r>
      <w:r>
        <w:rPr>
          <w:rStyle w:val="7"/>
          <w:rFonts w:hint="default" w:ascii="Consolas" w:hAnsi="Consolas" w:eastAsia="Consolas" w:cs="Consolas"/>
          <w:b w:val="0"/>
          <w:i w:val="0"/>
          <w:caps w:val="0"/>
          <w:color w:val="333333"/>
          <w:spacing w:val="0"/>
          <w:sz w:val="17"/>
          <w:szCs w:val="17"/>
          <w:shd w:val="clear" w:color="auto" w:fill="F7F7F7"/>
        </w:rPr>
        <w:t>所谓数据权限，就是有或者没有对某些数据的访问权限，具体表现形式就是当某用户有操作权限的时候，但不代表其对所有的数据都有查看或者管理权限。数据权限有两种表现形式：一种是行权限、另外一种是列权限。所谓行权限，就是限制用户对某些行的访问权限</w:t>
      </w:r>
      <w:r>
        <w:rPr>
          <w:rStyle w:val="7"/>
          <w:rFonts w:hint="eastAsia" w:ascii="Consolas" w:hAnsi="Consolas" w:cs="Consolas"/>
          <w:b w:val="0"/>
          <w:i w:val="0"/>
          <w:caps w:val="0"/>
          <w:color w:val="333333"/>
          <w:spacing w:val="0"/>
          <w:sz w:val="17"/>
          <w:szCs w:val="17"/>
          <w:shd w:val="clear" w:color="auto" w:fill="F7F7F7"/>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cs="Consolas"/>
          <w:b w:val="0"/>
          <w:i w:val="0"/>
          <w:caps w:val="0"/>
          <w:color w:val="00B050"/>
          <w:spacing w:val="0"/>
          <w:sz w:val="17"/>
          <w:szCs w:val="17"/>
          <w:shd w:val="clear" w:color="auto" w:fill="F7F7F7"/>
          <w:lang w:eastAsia="zh-CN"/>
        </w:rPr>
      </w:pPr>
      <w:r>
        <w:rPr>
          <w:rStyle w:val="7"/>
          <w:rFonts w:hint="eastAsia" w:ascii="Consolas" w:hAnsi="Consolas" w:cs="Consolas"/>
          <w:b w:val="0"/>
          <w:i w:val="0"/>
          <w:caps w:val="0"/>
          <w:color w:val="00B050"/>
          <w:spacing w:val="0"/>
          <w:sz w:val="17"/>
          <w:szCs w:val="17"/>
          <w:shd w:val="clear" w:color="auto" w:fill="F7F7F7"/>
          <w:lang w:eastAsia="zh-CN"/>
        </w:rPr>
        <w:t>在</w:t>
      </w:r>
      <w:r>
        <w:rPr>
          <w:rStyle w:val="7"/>
          <w:rFonts w:hint="eastAsia" w:ascii="Consolas" w:hAnsi="Consolas" w:cs="Consolas"/>
          <w:b w:val="0"/>
          <w:i w:val="0"/>
          <w:caps w:val="0"/>
          <w:color w:val="00B050"/>
          <w:spacing w:val="0"/>
          <w:sz w:val="17"/>
          <w:szCs w:val="17"/>
          <w:shd w:val="clear" w:color="auto" w:fill="F7F7F7"/>
          <w:lang w:val="en-US" w:eastAsia="zh-CN"/>
        </w:rPr>
        <w:t>controller获取用户信息以参数传到service实现类，使用注解让拦截器拦截到，然后拦截器根据参数值判断是否有数据权限。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cs="Consolas"/>
          <w:b w:val="0"/>
          <w:i w:val="0"/>
          <w:caps w:val="0"/>
          <w:color w:val="FF0000"/>
          <w:spacing w:val="0"/>
          <w:sz w:val="17"/>
          <w:szCs w:val="17"/>
          <w:shd w:val="clear" w:color="auto" w:fill="F7F7F7"/>
          <w:lang w:eastAsia="zh-CN"/>
        </w:rPr>
      </w:pPr>
      <w:r>
        <w:rPr>
          <w:rStyle w:val="7"/>
          <w:rFonts w:hint="eastAsia" w:ascii="Consolas" w:hAnsi="Consolas" w:cs="Consolas"/>
          <w:b w:val="0"/>
          <w:i w:val="0"/>
          <w:caps w:val="0"/>
          <w:color w:val="FF0000"/>
          <w:spacing w:val="0"/>
          <w:sz w:val="17"/>
          <w:szCs w:val="17"/>
          <w:shd w:val="clear" w:color="auto" w:fill="F7F7F7"/>
          <w:lang w:eastAsia="zh-CN"/>
        </w:rPr>
        <w:t>项目中，海洋写的注解便是数据权限控制。</w:t>
      </w:r>
    </w:p>
    <w:p>
      <w:pPr>
        <w:pStyle w:val="3"/>
        <w:keepNext w:val="0"/>
        <w:keepLines w:val="0"/>
        <w:widowControl/>
        <w:suppressLineNumbers w:val="0"/>
        <w:shd w:val="clear" w:color="auto" w:fill="FFFFFF"/>
        <w:rPr>
          <w:rFonts w:hint="eastAsia" w:ascii="宋体" w:hAnsi="宋体" w:eastAsia="宋体" w:cs="宋体"/>
          <w:color w:val="000000"/>
          <w:sz w:val="19"/>
          <w:szCs w:val="19"/>
        </w:rPr>
      </w:pPr>
      <w:r>
        <w:rPr>
          <w:rFonts w:hint="eastAsia" w:ascii="宋体" w:hAnsi="宋体" w:eastAsia="宋体" w:cs="宋体"/>
          <w:color w:val="808000"/>
          <w:sz w:val="19"/>
          <w:szCs w:val="19"/>
          <w:shd w:val="clear" w:color="auto" w:fill="FFFFFF"/>
        </w:rPr>
        <w:t>@Permission</w:t>
      </w:r>
      <w:r>
        <w:rPr>
          <w:rFonts w:hint="eastAsia" w:ascii="宋体" w:hAnsi="宋体" w:eastAsia="宋体" w:cs="宋体"/>
          <w:color w:val="808000"/>
          <w:sz w:val="19"/>
          <w:szCs w:val="19"/>
          <w:shd w:val="clear" w:color="auto" w:fill="FFFFFF"/>
        </w:rPr>
        <w:br w:type="textWrapping"/>
      </w:r>
      <w:r>
        <w:rPr>
          <w:rFonts w:hint="eastAsia" w:ascii="宋体" w:hAnsi="宋体" w:eastAsia="宋体" w:cs="宋体"/>
          <w:color w:val="808000"/>
          <w:sz w:val="19"/>
          <w:szCs w:val="19"/>
          <w:shd w:val="clear" w:color="auto" w:fill="FFFFFF"/>
        </w:rPr>
        <w:t>@Override</w:t>
      </w:r>
      <w:r>
        <w:rPr>
          <w:rFonts w:hint="eastAsia" w:ascii="宋体" w:hAnsi="宋体" w:eastAsia="宋体" w:cs="宋体"/>
          <w:color w:val="808000"/>
          <w:sz w:val="19"/>
          <w:szCs w:val="19"/>
          <w:shd w:val="clear" w:color="auto" w:fill="FFFFFF"/>
        </w:rPr>
        <w:br w:type="textWrapping"/>
      </w:r>
      <w:r>
        <w:rPr>
          <w:rFonts w:hint="eastAsia" w:ascii="宋体" w:hAnsi="宋体" w:eastAsia="宋体" w:cs="宋体"/>
          <w:b/>
          <w:color w:val="000080"/>
          <w:sz w:val="19"/>
          <w:szCs w:val="19"/>
          <w:shd w:val="clear" w:color="auto" w:fill="FFFFFF"/>
        </w:rPr>
        <w:t xml:space="preserve">public </w:t>
      </w:r>
      <w:r>
        <w:rPr>
          <w:rFonts w:hint="eastAsia" w:ascii="宋体" w:hAnsi="宋体" w:eastAsia="宋体" w:cs="宋体"/>
          <w:color w:val="000000"/>
          <w:sz w:val="19"/>
          <w:szCs w:val="19"/>
          <w:shd w:val="clear" w:color="auto" w:fill="FFFFFF"/>
        </w:rPr>
        <w:t>List&lt;PayableReconciliationVo&gt; queryData(</w:t>
      </w:r>
      <w:r>
        <w:rPr>
          <w:rFonts w:hint="eastAsia" w:ascii="宋体" w:hAnsi="宋体" w:eastAsia="宋体" w:cs="宋体"/>
          <w:color w:val="808000"/>
          <w:sz w:val="19"/>
          <w:szCs w:val="19"/>
          <w:shd w:val="clear" w:color="auto" w:fill="FFFFFF"/>
        </w:rPr>
        <w:t>@ValidParam</w:t>
      </w:r>
      <w:r>
        <w:rPr>
          <w:rFonts w:hint="eastAsia" w:ascii="宋体" w:hAnsi="宋体" w:eastAsia="宋体" w:cs="宋体"/>
          <w:color w:val="000000"/>
          <w:sz w:val="19"/>
          <w:szCs w:val="19"/>
          <w:shd w:val="clear" w:color="auto" w:fill="FFFFFF"/>
        </w:rPr>
        <w:t xml:space="preserve">(authType = </w:t>
      </w:r>
      <w:r>
        <w:rPr>
          <w:rFonts w:hint="eastAsia" w:ascii="宋体" w:hAnsi="宋体" w:eastAsia="宋体" w:cs="宋体"/>
          <w:color w:val="808000"/>
          <w:sz w:val="19"/>
          <w:szCs w:val="19"/>
          <w:shd w:val="clear" w:color="auto" w:fill="FFFFFF"/>
        </w:rPr>
        <w:t>ValidParam</w:t>
      </w:r>
      <w:r>
        <w:rPr>
          <w:rFonts w:hint="eastAsia" w:ascii="宋体" w:hAnsi="宋体" w:eastAsia="宋体" w:cs="宋体"/>
          <w:color w:val="000000"/>
          <w:sz w:val="19"/>
          <w:szCs w:val="19"/>
          <w:shd w:val="clear" w:color="auto" w:fill="FFFFFF"/>
        </w:rPr>
        <w:t>.AuthType.</w:t>
      </w:r>
      <w:r>
        <w:rPr>
          <w:rFonts w:hint="eastAsia" w:ascii="宋体" w:hAnsi="宋体" w:eastAsia="宋体" w:cs="宋体"/>
          <w:b/>
          <w:i/>
          <w:color w:val="660E7A"/>
          <w:sz w:val="19"/>
          <w:szCs w:val="19"/>
          <w:shd w:val="clear" w:color="auto" w:fill="FFFFFF"/>
        </w:rPr>
        <w:t>ADD_PARAM</w:t>
      </w:r>
      <w:r>
        <w:rPr>
          <w:rFonts w:hint="eastAsia" w:ascii="宋体" w:hAnsi="宋体" w:eastAsia="宋体" w:cs="宋体"/>
          <w:color w:val="000000"/>
          <w:sz w:val="19"/>
          <w:szCs w:val="19"/>
          <w:shd w:val="clear" w:color="auto" w:fill="FFFFFF"/>
        </w:rPr>
        <w:t xml:space="preserve">) SearchForm form, </w:t>
      </w:r>
      <w:r>
        <w:rPr>
          <w:rFonts w:hint="eastAsia" w:ascii="宋体" w:hAnsi="宋体" w:eastAsia="宋体" w:cs="宋体"/>
          <w:color w:val="808000"/>
          <w:sz w:val="19"/>
          <w:szCs w:val="19"/>
          <w:shd w:val="clear" w:color="auto" w:fill="FFFFFF"/>
        </w:rPr>
        <w:t>@ValidParam</w:t>
      </w:r>
      <w:r>
        <w:rPr>
          <w:rFonts w:hint="eastAsia" w:ascii="宋体" w:hAnsi="宋体" w:eastAsia="宋体" w:cs="宋体"/>
          <w:color w:val="000000"/>
          <w:sz w:val="19"/>
          <w:szCs w:val="19"/>
          <w:shd w:val="clear" w:color="auto" w:fill="FFFFFF"/>
        </w:rPr>
        <w:t xml:space="preserve">(isUserInfo = </w:t>
      </w:r>
      <w:r>
        <w:rPr>
          <w:rFonts w:hint="eastAsia" w:ascii="宋体" w:hAnsi="宋体" w:eastAsia="宋体" w:cs="宋体"/>
          <w:b/>
          <w:color w:val="000080"/>
          <w:sz w:val="19"/>
          <w:szCs w:val="19"/>
          <w:shd w:val="clear" w:color="auto" w:fill="FFFFFF"/>
        </w:rPr>
        <w:t>true</w:t>
      </w:r>
      <w:r>
        <w:rPr>
          <w:rFonts w:hint="eastAsia" w:ascii="宋体" w:hAnsi="宋体" w:eastAsia="宋体" w:cs="宋体"/>
          <w:color w:val="000000"/>
          <w:sz w:val="19"/>
          <w:szCs w:val="19"/>
          <w:shd w:val="clear" w:color="auto" w:fill="FFFFFF"/>
        </w:rPr>
        <w:t>) AuthResDto authResDto) {</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List&lt;PayableReconciliationVo&gt; dataList = </w:t>
      </w:r>
      <w:r>
        <w:rPr>
          <w:rFonts w:hint="eastAsia" w:ascii="宋体" w:hAnsi="宋体" w:eastAsia="宋体" w:cs="宋体"/>
          <w:b/>
          <w:color w:val="660E7A"/>
          <w:sz w:val="19"/>
          <w:szCs w:val="19"/>
          <w:shd w:val="clear" w:color="auto" w:fill="FFFFFF"/>
        </w:rPr>
        <w:t>acAccountPayMapper</w:t>
      </w:r>
      <w:r>
        <w:rPr>
          <w:rFonts w:hint="eastAsia" w:ascii="宋体" w:hAnsi="宋体" w:eastAsia="宋体" w:cs="宋体"/>
          <w:color w:val="000000"/>
          <w:sz w:val="19"/>
          <w:szCs w:val="19"/>
          <w:shd w:val="clear" w:color="auto" w:fill="FFFFFF"/>
        </w:rPr>
        <w:t xml:space="preserve">.queryData(form);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cs="Consolas"/>
          <w:b w:val="0"/>
          <w:i w:val="0"/>
          <w:caps w:val="0"/>
          <w:color w:val="FF0000"/>
          <w:spacing w:val="0"/>
          <w:sz w:val="17"/>
          <w:szCs w:val="17"/>
          <w:shd w:val="clear" w:color="auto" w:fill="F7F7F7"/>
          <w:lang w:eastAsia="zh-CN"/>
        </w:rPr>
      </w:pPr>
    </w:p>
    <w:p>
      <w:pPr>
        <w:pStyle w:val="2"/>
      </w:pPr>
      <w:r>
        <w:rPr>
          <w:rFonts w:hint="default"/>
        </w:rPr>
        <w:t>什么是跨域问题，项目是如何解的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Consolas" w:cs="Consolas"/>
          <w:b w:val="0"/>
          <w:i w:val="0"/>
          <w:caps w:val="0"/>
          <w:color w:val="333333"/>
          <w:spacing w:val="0"/>
          <w:sz w:val="17"/>
          <w:szCs w:val="17"/>
          <w:shd w:val="clear" w:color="auto" w:fill="F7F7F7"/>
          <w:lang w:val="en-US" w:eastAsia="zh-CN"/>
        </w:rPr>
      </w:pPr>
      <w:r>
        <w:rPr>
          <w:rStyle w:val="7"/>
          <w:rFonts w:hint="default" w:ascii="Consolas" w:hAnsi="Consolas" w:eastAsia="Consolas" w:cs="Consolas"/>
          <w:b w:val="0"/>
          <w:i w:val="0"/>
          <w:caps w:val="0"/>
          <w:color w:val="333333"/>
          <w:spacing w:val="0"/>
          <w:sz w:val="17"/>
          <w:szCs w:val="17"/>
          <w:shd w:val="clear" w:color="auto" w:fill="F7F7F7"/>
          <w:lang w:val="en-US" w:eastAsia="zh-CN"/>
        </w:rPr>
        <w:t>什么是跨域？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Consolas" w:cs="Consolas"/>
          <w:b w:val="0"/>
          <w:i w:val="0"/>
          <w:caps w:val="0"/>
          <w:color w:val="333333"/>
          <w:spacing w:val="0"/>
          <w:sz w:val="17"/>
          <w:szCs w:val="17"/>
          <w:shd w:val="clear" w:color="auto" w:fill="F7F7F7"/>
          <w:lang w:val="en-US" w:eastAsia="zh-CN"/>
        </w:rPr>
      </w:pPr>
      <w:r>
        <w:rPr>
          <w:rStyle w:val="7"/>
          <w:rFonts w:hint="eastAsia" w:ascii="Consolas" w:hAnsi="Consolas" w:eastAsia="Consolas" w:cs="Consolas"/>
          <w:b w:val="0"/>
          <w:i w:val="0"/>
          <w:caps w:val="0"/>
          <w:color w:val="333333"/>
          <w:spacing w:val="0"/>
          <w:sz w:val="17"/>
          <w:szCs w:val="17"/>
          <w:shd w:val="clear" w:color="auto" w:fill="F7F7F7"/>
          <w:lang w:val="en-US" w:eastAsia="zh-CN"/>
        </w:rPr>
        <w:t>跨域，指的是浏览器不能执行其他网站的脚本。它是由浏览器的同源策略造成的，是浏览器对</w:t>
      </w:r>
      <w:r>
        <w:rPr>
          <w:rFonts w:hint="eastAsia" w:ascii="Consolas" w:hAnsi="Consolas" w:eastAsia="Consolas" w:cs="Consolas"/>
          <w:b w:val="0"/>
          <w:i w:val="0"/>
          <w:caps w:val="0"/>
          <w:color w:val="333333"/>
          <w:spacing w:val="0"/>
          <w:sz w:val="17"/>
          <w:szCs w:val="17"/>
          <w:shd w:val="clear" w:color="auto" w:fill="F7F7F7"/>
          <w:lang w:val="en-US" w:eastAsia="zh-CN"/>
        </w:rPr>
        <w:fldChar w:fldCharType="begin"/>
      </w:r>
      <w:r>
        <w:rPr>
          <w:rStyle w:val="7"/>
          <w:rFonts w:hint="eastAsia" w:ascii="Consolas" w:hAnsi="Consolas" w:eastAsia="Consolas" w:cs="Consolas"/>
          <w:b w:val="0"/>
          <w:i w:val="0"/>
          <w:caps w:val="0"/>
          <w:color w:val="333333"/>
          <w:spacing w:val="0"/>
          <w:sz w:val="17"/>
          <w:szCs w:val="17"/>
          <w:shd w:val="clear" w:color="auto" w:fill="F7F7F7"/>
          <w:lang w:val="en-US" w:eastAsia="zh-CN"/>
        </w:rPr>
        <w:instrText xml:space="preserve"> HYPERLINK "http://lib.csdn.net/base/javascript" \o "JavaScript知识库" \t "http://blog.csdn.net/lambert310/article/details/_blank" </w:instrText>
      </w:r>
      <w:r>
        <w:rPr>
          <w:rFonts w:hint="eastAsia" w:ascii="Consolas" w:hAnsi="Consolas" w:eastAsia="Consolas" w:cs="Consolas"/>
          <w:b w:val="0"/>
          <w:i w:val="0"/>
          <w:caps w:val="0"/>
          <w:color w:val="333333"/>
          <w:spacing w:val="0"/>
          <w:sz w:val="17"/>
          <w:szCs w:val="17"/>
          <w:shd w:val="clear" w:color="auto" w:fill="F7F7F7"/>
          <w:lang w:val="en-US" w:eastAsia="zh-CN"/>
        </w:rPr>
        <w:fldChar w:fldCharType="separate"/>
      </w:r>
      <w:r>
        <w:rPr>
          <w:rStyle w:val="7"/>
          <w:rFonts w:hint="eastAsia" w:ascii="Consolas" w:hAnsi="Consolas" w:eastAsia="Consolas" w:cs="Consolas"/>
          <w:b w:val="0"/>
          <w:i w:val="0"/>
          <w:caps w:val="0"/>
          <w:color w:val="333333"/>
          <w:spacing w:val="0"/>
          <w:sz w:val="17"/>
          <w:szCs w:val="17"/>
          <w:shd w:val="clear" w:color="auto" w:fill="F7F7F7"/>
          <w:lang w:val="en-US" w:eastAsia="zh-CN"/>
        </w:rPr>
        <w:t>JavaScript</w:t>
      </w:r>
      <w:r>
        <w:rPr>
          <w:rFonts w:hint="eastAsia" w:ascii="Consolas" w:hAnsi="Consolas" w:eastAsia="Consolas" w:cs="Consolas"/>
          <w:b w:val="0"/>
          <w:i w:val="0"/>
          <w:caps w:val="0"/>
          <w:color w:val="333333"/>
          <w:spacing w:val="0"/>
          <w:sz w:val="17"/>
          <w:szCs w:val="17"/>
          <w:shd w:val="clear" w:color="auto" w:fill="F7F7F7"/>
          <w:lang w:val="en-US" w:eastAsia="zh-CN"/>
        </w:rPr>
        <w:fldChar w:fldCharType="end"/>
      </w:r>
      <w:r>
        <w:rPr>
          <w:rStyle w:val="7"/>
          <w:rFonts w:hint="eastAsia" w:ascii="Consolas" w:hAnsi="Consolas" w:eastAsia="Consolas" w:cs="Consolas"/>
          <w:b w:val="0"/>
          <w:i w:val="0"/>
          <w:caps w:val="0"/>
          <w:color w:val="333333"/>
          <w:spacing w:val="0"/>
          <w:sz w:val="17"/>
          <w:szCs w:val="17"/>
          <w:shd w:val="clear" w:color="auto" w:fill="F7F7F7"/>
          <w:lang w:val="en-US" w:eastAsia="zh-CN"/>
        </w:rPr>
        <w:t>施加的安全限制。两个URL的协议，域名（主机名、IP）和端口都相同则认为是同源，否则有任一个不同则认为跨域。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Consolas" w:cs="Consolas"/>
          <w:b w:val="0"/>
          <w:i w:val="0"/>
          <w:caps w:val="0"/>
          <w:color w:val="333333"/>
          <w:spacing w:val="0"/>
          <w:sz w:val="17"/>
          <w:szCs w:val="17"/>
          <w:shd w:val="clear" w:color="auto" w:fill="F7F7F7"/>
          <w:lang w:val="en-US" w:eastAsia="zh-CN"/>
        </w:rPr>
      </w:pPr>
      <w:r>
        <w:rPr>
          <w:rStyle w:val="7"/>
          <w:rFonts w:hint="eastAsia" w:ascii="Consolas" w:hAnsi="Consolas" w:eastAsia="Consolas" w:cs="Consolas"/>
          <w:b w:val="0"/>
          <w:i w:val="0"/>
          <w:caps w:val="0"/>
          <w:color w:val="333333"/>
          <w:spacing w:val="0"/>
          <w:sz w:val="17"/>
          <w:szCs w:val="17"/>
          <w:shd w:val="clear" w:color="auto" w:fill="F7F7F7"/>
          <w:lang w:val="en-US" w:eastAsia="zh-CN"/>
        </w:rPr>
        <w:t>解决方法：JSONP、CORS、document.domain、WebSocket、ifream、服务器代理、flash socket。</w:t>
      </w:r>
    </w:p>
    <w:p>
      <w:pPr>
        <w:pStyle w:val="3"/>
        <w:keepNext w:val="0"/>
        <w:keepLines w:val="0"/>
        <w:widowControl/>
        <w:suppressLineNumbers w:val="0"/>
        <w:shd w:val="clear" w:color="auto" w:fill="FFFFFF"/>
        <w:rPr>
          <w:rStyle w:val="7"/>
          <w:rFonts w:hint="eastAsia" w:ascii="Consolas" w:hAnsi="Consolas" w:eastAsia="Consolas" w:cs="Consolas"/>
          <w:b w:val="0"/>
          <w:i w:val="0"/>
          <w:caps w:val="0"/>
          <w:color w:val="333333"/>
          <w:spacing w:val="0"/>
          <w:sz w:val="17"/>
          <w:szCs w:val="17"/>
          <w:shd w:val="clear" w:color="auto" w:fill="F7F7F7"/>
          <w:lang w:val="en-US" w:eastAsia="zh-CN"/>
        </w:rPr>
      </w:pPr>
      <w:r>
        <w:rPr>
          <w:rStyle w:val="7"/>
          <w:rFonts w:hint="eastAsia" w:ascii="Consolas" w:hAnsi="Consolas" w:eastAsia="Consolas" w:cs="Consolas"/>
          <w:b w:val="0"/>
          <w:i w:val="0"/>
          <w:caps w:val="0"/>
          <w:color w:val="333333"/>
          <w:spacing w:val="0"/>
          <w:sz w:val="17"/>
          <w:szCs w:val="17"/>
          <w:shd w:val="clear" w:color="auto" w:fill="F7F7F7"/>
          <w:lang w:val="en-US" w:eastAsia="zh-CN"/>
        </w:rPr>
        <w:t>本项目是先在externalSysUrl.properties属性文件配置路径，再在</w:t>
      </w:r>
      <w:r>
        <w:rPr>
          <w:rFonts w:hint="eastAsia" w:ascii="宋体" w:hAnsi="宋体" w:eastAsia="宋体" w:cs="宋体"/>
          <w:color w:val="000000"/>
          <w:sz w:val="19"/>
          <w:szCs w:val="19"/>
          <w:shd w:val="clear" w:color="auto" w:fill="E4E4FF"/>
        </w:rPr>
        <w:t>ExternalSysUrlConfig</w:t>
      </w:r>
      <w:r>
        <w:rPr>
          <w:rFonts w:hint="eastAsia" w:cs="宋体"/>
          <w:color w:val="000000"/>
          <w:sz w:val="19"/>
          <w:szCs w:val="19"/>
          <w:shd w:val="clear" w:color="auto" w:fill="E4E4FF"/>
          <w:lang w:val="en-US" w:eastAsia="zh-CN"/>
        </w:rPr>
        <w:t>类给此类成员变量赋值，之后在URL拦截器中用</w:t>
      </w:r>
      <w:r>
        <w:rPr>
          <w:rFonts w:hint="eastAsia" w:ascii="宋体" w:hAnsi="宋体" w:eastAsia="宋体" w:cs="宋体"/>
          <w:color w:val="000000"/>
          <w:sz w:val="19"/>
          <w:szCs w:val="19"/>
          <w:shd w:val="clear" w:color="auto" w:fill="FFFFFF"/>
        </w:rPr>
        <w:t>request.setAttribute</w:t>
      </w:r>
      <w:r>
        <w:rPr>
          <w:rFonts w:hint="eastAsia" w:cs="宋体"/>
          <w:color w:val="000000"/>
          <w:sz w:val="19"/>
          <w:szCs w:val="19"/>
          <w:shd w:val="clear" w:color="auto" w:fill="FFFFFF"/>
          <w:lang w:eastAsia="zh-CN"/>
        </w:rPr>
        <w:t>（）</w:t>
      </w:r>
      <w:r>
        <w:rPr>
          <w:rFonts w:hint="eastAsia" w:cs="宋体"/>
          <w:color w:val="000000"/>
          <w:sz w:val="19"/>
          <w:szCs w:val="19"/>
          <w:shd w:val="clear" w:color="auto" w:fill="FFFFFF"/>
          <w:lang w:val="en-US" w:eastAsia="zh-CN"/>
        </w:rPr>
        <w:t>放到请求中，最后在视图（ftl文件）中用window.location.href转向此路径指定的页面。</w:t>
      </w:r>
    </w:p>
    <w:p>
      <w:pPr>
        <w:pStyle w:val="3"/>
        <w:keepNext w:val="0"/>
        <w:keepLines w:val="0"/>
        <w:widowControl/>
        <w:suppressLineNumbers w:val="0"/>
        <w:shd w:val="clear" w:color="auto" w:fill="FFFFFF"/>
        <w:rPr>
          <w:rStyle w:val="7"/>
          <w:rFonts w:hint="eastAsia" w:ascii="Consolas" w:hAnsi="Consolas" w:eastAsia="Consolas" w:cs="Consolas"/>
          <w:b w:val="0"/>
          <w:i w:val="0"/>
          <w:caps w:val="0"/>
          <w:color w:val="00B050"/>
          <w:spacing w:val="0"/>
          <w:sz w:val="17"/>
          <w:szCs w:val="17"/>
          <w:shd w:val="clear" w:color="auto" w:fill="F7F7F7"/>
          <w:lang w:val="en-US" w:eastAsia="zh-CN"/>
        </w:rPr>
      </w:pPr>
    </w:p>
    <w:p>
      <w:pPr>
        <w:pStyle w:val="3"/>
        <w:keepNext w:val="0"/>
        <w:keepLines w:val="0"/>
        <w:widowControl/>
        <w:suppressLineNumbers w:val="0"/>
        <w:shd w:val="clear" w:color="auto" w:fill="FFFFFF"/>
        <w:rPr>
          <w:rFonts w:hint="eastAsia" w:ascii="宋体" w:hAnsi="宋体" w:eastAsia="宋体" w:cs="宋体"/>
          <w:color w:val="000000"/>
          <w:sz w:val="19"/>
          <w:szCs w:val="19"/>
        </w:rPr>
      </w:pPr>
      <w:r>
        <w:rPr>
          <w:rFonts w:hint="eastAsia" w:ascii="宋体" w:hAnsi="宋体" w:eastAsia="宋体" w:cs="宋体"/>
          <w:b/>
          <w:color w:val="000080"/>
          <w:sz w:val="19"/>
          <w:szCs w:val="19"/>
          <w:shd w:val="clear" w:color="auto" w:fill="FFFFFF"/>
        </w:rPr>
        <w:t xml:space="preserve">var </w:t>
      </w:r>
      <w:r>
        <w:rPr>
          <w:rFonts w:hint="eastAsia" w:ascii="宋体" w:hAnsi="宋体" w:eastAsia="宋体" w:cs="宋体"/>
          <w:color w:val="458383"/>
          <w:sz w:val="19"/>
          <w:szCs w:val="19"/>
          <w:shd w:val="clear" w:color="auto" w:fill="FFFFFF"/>
        </w:rPr>
        <w:t xml:space="preserve">html </w:t>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b/>
          <w:color w:val="660E7A"/>
          <w:sz w:val="19"/>
          <w:szCs w:val="19"/>
          <w:shd w:val="clear" w:color="auto" w:fill="FFFFFF"/>
        </w:rPr>
        <w:t>window</w:t>
      </w:r>
      <w:r>
        <w:rPr>
          <w:rFonts w:hint="eastAsia" w:ascii="宋体" w:hAnsi="宋体" w:eastAsia="宋体" w:cs="宋体"/>
          <w:color w:val="000000"/>
          <w:sz w:val="19"/>
          <w:szCs w:val="19"/>
          <w:shd w:val="clear" w:color="auto" w:fill="FFFFFF"/>
        </w:rPr>
        <w:t>.</w:t>
      </w:r>
      <w:r>
        <w:rPr>
          <w:rFonts w:hint="eastAsia" w:ascii="宋体" w:hAnsi="宋体" w:eastAsia="宋体" w:cs="宋体"/>
          <w:b/>
          <w:color w:val="660E7A"/>
          <w:sz w:val="19"/>
          <w:szCs w:val="19"/>
          <w:shd w:val="clear" w:color="auto" w:fill="FFFFFF"/>
        </w:rPr>
        <w:t>location</w:t>
      </w:r>
      <w:r>
        <w:rPr>
          <w:rFonts w:hint="eastAsia" w:ascii="宋体" w:hAnsi="宋体" w:eastAsia="宋体" w:cs="宋体"/>
          <w:color w:val="000000"/>
          <w:sz w:val="19"/>
          <w:szCs w:val="19"/>
          <w:shd w:val="clear" w:color="auto" w:fill="FFFFFF"/>
        </w:rPr>
        <w:t>.</w:t>
      </w:r>
      <w:r>
        <w:rPr>
          <w:rFonts w:hint="eastAsia" w:ascii="宋体" w:hAnsi="宋体" w:eastAsia="宋体" w:cs="宋体"/>
          <w:b/>
          <w:color w:val="660E7A"/>
          <w:sz w:val="19"/>
          <w:szCs w:val="19"/>
          <w:shd w:val="clear" w:color="auto" w:fill="FFFFFF"/>
        </w:rPr>
        <w:t>href</w:t>
      </w:r>
      <w:r>
        <w:rPr>
          <w:rFonts w:hint="eastAsia" w:ascii="宋体" w:hAnsi="宋体" w:eastAsia="宋体" w:cs="宋体"/>
          <w:color w:val="000000"/>
          <w:sz w:val="19"/>
          <w:szCs w:val="19"/>
          <w:shd w:val="clear" w:color="auto" w:fill="FFFFFF"/>
        </w:rPr>
        <w:t>;</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b/>
          <w:color w:val="000080"/>
          <w:sz w:val="19"/>
          <w:szCs w:val="19"/>
          <w:shd w:val="clear" w:color="auto" w:fill="FFFFFF"/>
        </w:rPr>
        <w:t xml:space="preserve">var </w:t>
      </w:r>
      <w:r>
        <w:rPr>
          <w:rFonts w:hint="eastAsia" w:ascii="宋体" w:hAnsi="宋体" w:eastAsia="宋体" w:cs="宋体"/>
          <w:color w:val="458383"/>
          <w:sz w:val="19"/>
          <w:szCs w:val="19"/>
          <w:shd w:val="clear" w:color="auto" w:fill="FFFFFF"/>
        </w:rPr>
        <w:t xml:space="preserve">index </w:t>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color w:val="458383"/>
          <w:sz w:val="19"/>
          <w:szCs w:val="19"/>
          <w:shd w:val="clear" w:color="auto" w:fill="FFFFFF"/>
        </w:rPr>
        <w:t>html</w:t>
      </w:r>
      <w:r>
        <w:rPr>
          <w:rFonts w:hint="eastAsia" w:ascii="宋体" w:hAnsi="宋体" w:eastAsia="宋体" w:cs="宋体"/>
          <w:color w:val="000000"/>
          <w:sz w:val="19"/>
          <w:szCs w:val="19"/>
          <w:shd w:val="clear" w:color="auto" w:fill="FFFFFF"/>
        </w:rPr>
        <w:t>.</w:t>
      </w:r>
      <w:r>
        <w:rPr>
          <w:rFonts w:hint="eastAsia" w:ascii="宋体" w:hAnsi="宋体" w:eastAsia="宋体" w:cs="宋体"/>
          <w:color w:val="7A7A43"/>
          <w:sz w:val="19"/>
          <w:szCs w:val="19"/>
          <w:shd w:val="clear" w:color="auto" w:fill="FFFFFF"/>
        </w:rPr>
        <w:t>indexOf</w:t>
      </w:r>
      <w:r>
        <w:rPr>
          <w:rFonts w:hint="eastAsia" w:ascii="宋体" w:hAnsi="宋体" w:eastAsia="宋体" w:cs="宋体"/>
          <w:color w:val="000000"/>
          <w:sz w:val="19"/>
          <w:szCs w:val="19"/>
          <w:shd w:val="clear" w:color="auto" w:fill="FFFFFF"/>
        </w:rPr>
        <w:t>(</w:t>
      </w:r>
      <w:r>
        <w:rPr>
          <w:rFonts w:hint="eastAsia" w:ascii="宋体" w:hAnsi="宋体" w:eastAsia="宋体" w:cs="宋体"/>
          <w:b/>
          <w:color w:val="008000"/>
          <w:sz w:val="19"/>
          <w:szCs w:val="19"/>
          <w:shd w:val="clear" w:color="auto" w:fill="FFFFFF"/>
        </w:rPr>
        <w:t>"/index#"</w:t>
      </w:r>
      <w:r>
        <w:rPr>
          <w:rFonts w:hint="eastAsia" w:ascii="宋体" w:hAnsi="宋体" w:eastAsia="宋体" w:cs="宋体"/>
          <w:color w:val="000000"/>
          <w:sz w:val="19"/>
          <w:szCs w:val="19"/>
          <w:shd w:val="clear" w:color="auto" w:fill="FFFFFF"/>
        </w:rPr>
        <w:t>);</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458383"/>
          <w:sz w:val="19"/>
          <w:szCs w:val="19"/>
          <w:shd w:val="clear" w:color="auto" w:fill="FFFFFF"/>
        </w:rPr>
        <w:t xml:space="preserve">url </w:t>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color w:val="458383"/>
          <w:sz w:val="19"/>
          <w:szCs w:val="19"/>
          <w:shd w:val="clear" w:color="auto" w:fill="FFFFFF"/>
        </w:rPr>
        <w:t>html</w:t>
      </w:r>
      <w:r>
        <w:rPr>
          <w:rFonts w:hint="eastAsia" w:ascii="宋体" w:hAnsi="宋体" w:eastAsia="宋体" w:cs="宋体"/>
          <w:color w:val="000000"/>
          <w:sz w:val="19"/>
          <w:szCs w:val="19"/>
          <w:shd w:val="clear" w:color="auto" w:fill="FFFFFF"/>
        </w:rPr>
        <w:t>.</w:t>
      </w:r>
      <w:r>
        <w:rPr>
          <w:rFonts w:hint="eastAsia" w:ascii="宋体" w:hAnsi="宋体" w:eastAsia="宋体" w:cs="宋体"/>
          <w:color w:val="7A7A43"/>
          <w:sz w:val="19"/>
          <w:szCs w:val="19"/>
          <w:shd w:val="clear" w:color="auto" w:fill="FFFFFF"/>
        </w:rPr>
        <w:t>substring</w:t>
      </w:r>
      <w:r>
        <w:rPr>
          <w:rFonts w:hint="eastAsia" w:ascii="宋体" w:hAnsi="宋体" w:eastAsia="宋体" w:cs="宋体"/>
          <w:color w:val="000000"/>
          <w:sz w:val="19"/>
          <w:szCs w:val="19"/>
          <w:shd w:val="clear" w:color="auto" w:fill="FFFFFF"/>
        </w:rPr>
        <w:t>(</w:t>
      </w:r>
      <w:r>
        <w:rPr>
          <w:rFonts w:hint="eastAsia" w:ascii="宋体" w:hAnsi="宋体" w:eastAsia="宋体" w:cs="宋体"/>
          <w:color w:val="0000FF"/>
          <w:sz w:val="19"/>
          <w:szCs w:val="19"/>
          <w:shd w:val="clear" w:color="auto" w:fill="FFFFFF"/>
        </w:rPr>
        <w:t>0</w:t>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color w:val="458383"/>
          <w:sz w:val="19"/>
          <w:szCs w:val="19"/>
          <w:shd w:val="clear" w:color="auto" w:fill="FFFFFF"/>
        </w:rPr>
        <w:t>index</w:t>
      </w:r>
      <w:r>
        <w:rPr>
          <w:rFonts w:hint="eastAsia" w:ascii="宋体" w:hAnsi="宋体" w:eastAsia="宋体" w:cs="宋体"/>
          <w:color w:val="000000"/>
          <w:sz w:val="19"/>
          <w:szCs w:val="19"/>
          <w:shd w:val="clear" w:color="auto" w:fill="FFFFFF"/>
        </w:rPr>
        <w:t xml:space="preserve">) + </w:t>
      </w:r>
      <w:r>
        <w:rPr>
          <w:rFonts w:hint="eastAsia" w:ascii="宋体" w:hAnsi="宋体" w:eastAsia="宋体" w:cs="宋体"/>
          <w:b/>
          <w:color w:val="008000"/>
          <w:sz w:val="19"/>
          <w:szCs w:val="19"/>
          <w:shd w:val="clear" w:color="auto" w:fill="FFFFFF"/>
        </w:rPr>
        <w:t xml:space="preserve">"/index#" </w:t>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color w:val="458383"/>
          <w:sz w:val="19"/>
          <w:szCs w:val="19"/>
          <w:shd w:val="clear" w:color="auto" w:fill="FFFFFF"/>
        </w:rPr>
        <w:t>url</w:t>
      </w:r>
      <w:r>
        <w:rPr>
          <w:rFonts w:hint="eastAsia" w:ascii="宋体" w:hAnsi="宋体" w:eastAsia="宋体" w:cs="宋体"/>
          <w:color w:val="000000"/>
          <w:sz w:val="19"/>
          <w:szCs w:val="19"/>
          <w:shd w:val="clear" w:color="auto" w:fill="FFFFFF"/>
        </w:rPr>
        <w:t>;</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b/>
          <w:color w:val="660E7A"/>
          <w:sz w:val="19"/>
          <w:szCs w:val="19"/>
          <w:shd w:val="clear" w:color="auto" w:fill="FFFFFF"/>
        </w:rPr>
        <w:t>window</w:t>
      </w:r>
      <w:r>
        <w:rPr>
          <w:rFonts w:hint="eastAsia" w:ascii="宋体" w:hAnsi="宋体" w:eastAsia="宋体" w:cs="宋体"/>
          <w:color w:val="000000"/>
          <w:sz w:val="19"/>
          <w:szCs w:val="19"/>
          <w:shd w:val="clear" w:color="auto" w:fill="FFFFFF"/>
        </w:rPr>
        <w:t>.</w:t>
      </w:r>
      <w:r>
        <w:rPr>
          <w:rFonts w:hint="eastAsia" w:ascii="宋体" w:hAnsi="宋体" w:eastAsia="宋体" w:cs="宋体"/>
          <w:color w:val="7A7A43"/>
          <w:sz w:val="19"/>
          <w:szCs w:val="19"/>
          <w:shd w:val="clear" w:color="auto" w:fill="FFFFFF"/>
        </w:rPr>
        <w:t>open</w:t>
      </w:r>
      <w:r>
        <w:rPr>
          <w:rFonts w:hint="eastAsia" w:ascii="宋体" w:hAnsi="宋体" w:eastAsia="宋体" w:cs="宋体"/>
          <w:color w:val="000000"/>
          <w:sz w:val="19"/>
          <w:szCs w:val="19"/>
          <w:shd w:val="clear" w:color="auto" w:fill="FFFFFF"/>
        </w:rPr>
        <w:t>(</w:t>
      </w:r>
      <w:r>
        <w:rPr>
          <w:rFonts w:hint="eastAsia" w:ascii="宋体" w:hAnsi="宋体" w:eastAsia="宋体" w:cs="宋体"/>
          <w:color w:val="458383"/>
          <w:sz w:val="19"/>
          <w:szCs w:val="19"/>
          <w:shd w:val="clear" w:color="auto" w:fill="FFFFFF"/>
        </w:rPr>
        <w:t>url</w:t>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b/>
          <w:color w:val="008000"/>
          <w:sz w:val="19"/>
          <w:szCs w:val="19"/>
          <w:shd w:val="clear" w:color="auto" w:fill="FFFFFF"/>
        </w:rPr>
        <w:t>"_blank"</w:t>
      </w:r>
      <w:r>
        <w:rPr>
          <w:rFonts w:hint="eastAsia" w:ascii="宋体" w:hAnsi="宋体" w:eastAsia="宋体" w:cs="宋体"/>
          <w:color w:val="000000"/>
          <w:sz w:val="19"/>
          <w:szCs w:val="19"/>
          <w:shd w:val="clear" w:color="auto"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Consolas" w:cs="Consolas"/>
          <w:b w:val="0"/>
          <w:i w:val="0"/>
          <w:caps w:val="0"/>
          <w:color w:val="00B050"/>
          <w:spacing w:val="0"/>
          <w:sz w:val="17"/>
          <w:szCs w:val="17"/>
          <w:shd w:val="clear" w:color="auto" w:fill="F7F7F7"/>
          <w:lang w:val="en-US" w:eastAsia="zh-CN"/>
        </w:rPr>
      </w:pPr>
    </w:p>
    <w:p>
      <w:pPr>
        <w:pStyle w:val="2"/>
      </w:pPr>
      <w:r>
        <w:rPr>
          <w:rFonts w:hint="default"/>
        </w:rPr>
        <w:t>Swagger是什么，项目中是如何使用的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知道Swagger是什么，但不知道项目中是如何使用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150" w:beforeAutospacing="0" w:after="150" w:afterAutospacing="0"/>
        <w:ind w:left="0" w:right="0" w:firstLine="0"/>
        <w:jc w:val="left"/>
        <w:rPr>
          <w:rStyle w:val="7"/>
          <w:rFonts w:hint="default" w:eastAsia="Consolas"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1、</w:t>
      </w:r>
      <w:r>
        <w:rPr>
          <w:rStyle w:val="7"/>
          <w:rFonts w:hint="default" w:eastAsia="Consolas" w:cs="Consolas"/>
          <w:b w:val="0"/>
          <w:i w:val="0"/>
          <w:caps w:val="0"/>
          <w:color w:val="333333"/>
          <w:spacing w:val="0"/>
          <w:kern w:val="0"/>
          <w:szCs w:val="17"/>
          <w:shd w:val="clear" w:color="auto" w:fill="F7F7F7"/>
          <w:lang w:val="en-US" w:eastAsia="zh-CN" w:bidi="ar"/>
        </w:rPr>
        <w:t>官方说法：Swagger是一个规范和完整的框架，用于生成、描述、调用和可视化 RESTful 风格的 Web 服务。总体目标是使客户端和文件系统作为服务器以同样的速度来更新。文件的方法，参数和模型紧密集成到服务器端的代码，允许API来始终保持同步。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150" w:beforeAutospacing="0" w:after="150" w:afterAutospacing="0"/>
        <w:ind w:left="0" w:right="0" w:firstLine="0"/>
        <w:jc w:val="left"/>
        <w:rPr>
          <w:rStyle w:val="7"/>
          <w:rFonts w:hint="default" w:eastAsia="宋体" w:cs="Consolas"/>
          <w:b w:val="0"/>
          <w:i w:val="0"/>
          <w:caps w:val="0"/>
          <w:color w:val="333333"/>
          <w:spacing w:val="0"/>
          <w:kern w:val="0"/>
          <w:szCs w:val="17"/>
          <w:shd w:val="clear" w:color="auto" w:fill="F7F7F7"/>
          <w:lang w:val="en-US" w:eastAsia="zh-CN" w:bidi="ar"/>
        </w:rPr>
      </w:pPr>
      <w:r>
        <w:rPr>
          <w:rStyle w:val="7"/>
          <w:rFonts w:hint="default" w:eastAsia="Consolas" w:cs="Consolas"/>
          <w:b w:val="0"/>
          <w:i w:val="0"/>
          <w:caps w:val="0"/>
          <w:color w:val="333333"/>
          <w:spacing w:val="0"/>
          <w:kern w:val="0"/>
          <w:szCs w:val="17"/>
          <w:shd w:val="clear" w:color="auto" w:fill="F7F7F7"/>
          <w:lang w:val="en-US" w:eastAsia="zh-CN" w:bidi="ar"/>
        </w:rPr>
        <w:t>个人觉得，swagger的一个最大的优点是能实时同步api与文档。在项目开发过程中，发生过多次：修改代码但是没有更新文档，前端还是按照老旧的文档进行开发，在联调过程中才发现问题的情况（当然依据开闭原则，对接口的修改是不允许的，但是在项目不稳定阶段，这种情况很难避免）</w:t>
      </w:r>
      <w:r>
        <w:rPr>
          <w:rFonts w:hint="default" w:ascii="Helvetica Neue" w:hAnsi="Helvetica Neue" w:eastAsia="Helvetica Neue" w:cs="Helvetica Neue"/>
          <w:b w:val="0"/>
          <w:i w:val="0"/>
          <w:caps w:val="0"/>
          <w:color w:val="000000"/>
          <w:spacing w:val="0"/>
          <w:sz w:val="19"/>
          <w:szCs w:val="19"/>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Style w:val="7"/>
          <w:rFonts w:hint="default" w:eastAsia="宋体" w:cs="Consolas"/>
          <w:b w:val="0"/>
          <w:i w:val="0"/>
          <w:caps w:val="0"/>
          <w:color w:val="333333"/>
          <w:spacing w:val="0"/>
          <w:kern w:val="0"/>
          <w:szCs w:val="17"/>
          <w:shd w:val="clear" w:color="auto" w:fill="F7F7F7"/>
          <w:lang w:val="en-US" w:eastAsia="zh-CN" w:bidi="ar"/>
        </w:rPr>
      </w:pPr>
      <w:r>
        <w:rPr>
          <w:rStyle w:val="7"/>
          <w:rFonts w:hint="default" w:eastAsia="宋体" w:cs="Consolas"/>
          <w:b w:val="0"/>
          <w:i w:val="0"/>
          <w:caps w:val="0"/>
          <w:color w:val="333333"/>
          <w:spacing w:val="0"/>
          <w:kern w:val="0"/>
          <w:szCs w:val="17"/>
          <w:shd w:val="clear" w:color="auto" w:fill="F7F7F7"/>
          <w:lang w:val="en-US" w:eastAsia="zh-CN" w:bidi="ar"/>
        </w:rPr>
        <w:t>API的英文全称(Application Programming Interface)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Consolas" w:cs="Consolas"/>
          <w:b w:val="0"/>
          <w:i w:val="0"/>
          <w:caps w:val="0"/>
          <w:color w:val="333333"/>
          <w:spacing w:val="0"/>
          <w:sz w:val="17"/>
          <w:szCs w:val="17"/>
          <w:shd w:val="clear" w:color="auto" w:fill="F7F7F7"/>
          <w:lang w:val="en-US" w:eastAsia="zh-CN"/>
        </w:rPr>
      </w:pPr>
      <w:r>
        <w:rPr>
          <w:rStyle w:val="7"/>
          <w:rFonts w:hint="eastAsia" w:ascii="Consolas" w:hAnsi="Consolas" w:eastAsia="Consolas" w:cs="Consolas"/>
          <w:b w:val="0"/>
          <w:i w:val="0"/>
          <w:caps w:val="0"/>
          <w:color w:val="333333"/>
          <w:spacing w:val="0"/>
          <w:sz w:val="17"/>
          <w:szCs w:val="17"/>
          <w:shd w:val="clear" w:color="auto" w:fill="F7F7F7"/>
          <w:lang w:val="en-US" w:eastAsia="zh-CN"/>
        </w:rPr>
        <w:t>2、</w:t>
      </w:r>
      <w:r>
        <w:rPr>
          <w:rFonts w:hint="eastAsia" w:ascii="Consolas" w:hAnsi="Consolas" w:eastAsia="Consolas" w:cs="Consolas"/>
          <w:b w:val="0"/>
          <w:i w:val="0"/>
          <w:caps w:val="0"/>
          <w:color w:val="333333"/>
          <w:spacing w:val="0"/>
          <w:sz w:val="17"/>
          <w:szCs w:val="17"/>
          <w:shd w:val="clear" w:color="auto" w:fill="F7F7F7"/>
          <w:lang w:val="en-US" w:eastAsia="zh-CN"/>
        </w:rPr>
        <w:fldChar w:fldCharType="begin"/>
      </w:r>
      <w:r>
        <w:rPr>
          <w:rStyle w:val="7"/>
          <w:rFonts w:hint="eastAsia" w:ascii="Consolas" w:hAnsi="Consolas" w:eastAsia="Consolas" w:cs="Consolas"/>
          <w:b w:val="0"/>
          <w:i w:val="0"/>
          <w:caps w:val="0"/>
          <w:color w:val="333333"/>
          <w:spacing w:val="0"/>
          <w:sz w:val="17"/>
          <w:szCs w:val="17"/>
          <w:shd w:val="clear" w:color="auto" w:fill="F7F7F7"/>
          <w:lang w:val="en-US" w:eastAsia="zh-CN"/>
        </w:rPr>
        <w:instrText xml:space="preserve"> HYPERLINK "mailto:先在SwaggerConfiguration类中配置（类注解为@Configuration和@EnableSwagger2）.zhihou" </w:instrText>
      </w:r>
      <w:r>
        <w:rPr>
          <w:rFonts w:hint="eastAsia" w:ascii="Consolas" w:hAnsi="Consolas" w:eastAsia="Consolas" w:cs="Consolas"/>
          <w:b w:val="0"/>
          <w:i w:val="0"/>
          <w:caps w:val="0"/>
          <w:color w:val="333333"/>
          <w:spacing w:val="0"/>
          <w:sz w:val="17"/>
          <w:szCs w:val="17"/>
          <w:shd w:val="clear" w:color="auto" w:fill="F7F7F7"/>
          <w:lang w:val="en-US" w:eastAsia="zh-CN"/>
        </w:rPr>
        <w:fldChar w:fldCharType="separate"/>
      </w:r>
      <w:r>
        <w:rPr>
          <w:rStyle w:val="7"/>
          <w:rFonts w:hint="eastAsia" w:ascii="Consolas" w:hAnsi="Consolas" w:eastAsia="Consolas" w:cs="Consolas"/>
          <w:b w:val="0"/>
          <w:i w:val="0"/>
          <w:caps w:val="0"/>
          <w:color w:val="333333"/>
          <w:spacing w:val="0"/>
          <w:sz w:val="17"/>
          <w:szCs w:val="17"/>
          <w:shd w:val="clear" w:color="auto" w:fill="F7F7F7"/>
          <w:lang w:val="en-US" w:eastAsia="zh-CN"/>
        </w:rPr>
        <w:t xml:space="preserve">先在SwaggerConfiguration类中配置（类注解为@Configuration）并打开swagger功能（类注解为@EnableSwagger2），然后 </w:t>
      </w:r>
      <w:r>
        <w:rPr>
          <w:rFonts w:hint="eastAsia" w:ascii="Consolas" w:hAnsi="Consolas" w:eastAsia="Consolas" w:cs="Consolas"/>
          <w:b w:val="0"/>
          <w:i w:val="0"/>
          <w:caps w:val="0"/>
          <w:color w:val="333333"/>
          <w:spacing w:val="0"/>
          <w:sz w:val="17"/>
          <w:szCs w:val="17"/>
          <w:shd w:val="clear" w:color="auto" w:fill="F7F7F7"/>
          <w:lang w:val="en-US" w:eastAsia="zh-CN"/>
        </w:rPr>
        <w:fldChar w:fldCharType="end"/>
      </w:r>
      <w:r>
        <w:rPr>
          <w:rStyle w:val="7"/>
          <w:rFonts w:hint="eastAsia" w:ascii="Consolas" w:hAnsi="Consolas" w:eastAsia="Consolas" w:cs="Consolas"/>
          <w:b w:val="0"/>
          <w:i w:val="0"/>
          <w:caps w:val="0"/>
          <w:color w:val="333333"/>
          <w:spacing w:val="0"/>
          <w:sz w:val="17"/>
          <w:szCs w:val="17"/>
          <w:shd w:val="clear" w:color="auto" w:fill="F7F7F7"/>
          <w:lang w:val="en-US" w:eastAsia="zh-CN"/>
        </w:rPr>
        <w:t>对实例化service对象后便可以直接调用。</w:t>
      </w:r>
    </w:p>
    <w:p>
      <w:pPr>
        <w:pStyle w:val="3"/>
        <w:keepNext w:val="0"/>
        <w:keepLines w:val="0"/>
        <w:widowControl/>
        <w:numPr>
          <w:ilvl w:val="0"/>
          <w:numId w:val="0"/>
        </w:numPr>
        <w:suppressLineNumbers w:val="0"/>
        <w:shd w:val="clear" w:color="auto" w:fill="FFFFFF"/>
        <w:rPr>
          <w:rFonts w:hint="eastAsia" w:ascii="宋体" w:hAnsi="宋体" w:eastAsia="宋体" w:cs="宋体"/>
          <w:color w:val="000000"/>
          <w:sz w:val="19"/>
          <w:szCs w:val="19"/>
        </w:rPr>
      </w:pPr>
      <w:r>
        <w:rPr>
          <w:rFonts w:hint="eastAsia" w:cs="宋体"/>
          <w:color w:val="000000"/>
          <w:sz w:val="19"/>
          <w:szCs w:val="19"/>
          <w:shd w:val="clear" w:color="auto" w:fill="E4E4FF"/>
          <w:lang w:val="en-US" w:eastAsia="zh-CN"/>
        </w:rPr>
        <w:t>设置类方法为</w:t>
      </w:r>
      <w:r>
        <w:rPr>
          <w:rFonts w:hint="eastAsia" w:ascii="宋体" w:hAnsi="宋体" w:eastAsia="宋体" w:cs="宋体"/>
          <w:color w:val="808000"/>
          <w:sz w:val="19"/>
          <w:szCs w:val="19"/>
          <w:shd w:val="clear" w:color="auto" w:fill="FFFFFF"/>
        </w:rPr>
        <w:t>@Bean</w:t>
      </w:r>
      <w:r>
        <w:rPr>
          <w:rFonts w:hint="eastAsia" w:ascii="宋体" w:hAnsi="宋体" w:eastAsia="宋体" w:cs="宋体"/>
          <w:color w:val="808000"/>
          <w:sz w:val="19"/>
          <w:szCs w:val="19"/>
          <w:shd w:val="clear" w:color="auto" w:fill="FFFFFF"/>
        </w:rPr>
        <w:br w:type="textWrapping"/>
      </w:r>
      <w:r>
        <w:rPr>
          <w:rFonts w:hint="eastAsia" w:ascii="宋体" w:hAnsi="宋体" w:eastAsia="宋体" w:cs="宋体"/>
          <w:b/>
          <w:color w:val="000080"/>
          <w:sz w:val="19"/>
          <w:szCs w:val="19"/>
          <w:shd w:val="clear" w:color="auto" w:fill="FFFFFF"/>
        </w:rPr>
        <w:t xml:space="preserve">public </w:t>
      </w:r>
      <w:r>
        <w:rPr>
          <w:rFonts w:hint="eastAsia" w:ascii="宋体" w:hAnsi="宋体" w:eastAsia="宋体" w:cs="宋体"/>
          <w:color w:val="000000"/>
          <w:sz w:val="19"/>
          <w:szCs w:val="19"/>
          <w:shd w:val="clear" w:color="auto" w:fill="FFFFFF"/>
        </w:rPr>
        <w:t>Docket createRestApi() {</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w:t>
      </w:r>
      <w:r>
        <w:rPr>
          <w:rFonts w:hint="eastAsia" w:ascii="宋体" w:hAnsi="宋体" w:eastAsia="宋体" w:cs="宋体"/>
          <w:b/>
          <w:color w:val="000080"/>
          <w:sz w:val="19"/>
          <w:szCs w:val="19"/>
          <w:shd w:val="clear" w:color="auto" w:fill="FFFFFF"/>
        </w:rPr>
        <w:t xml:space="preserve">return new </w:t>
      </w:r>
      <w:r>
        <w:rPr>
          <w:rFonts w:hint="eastAsia" w:ascii="宋体" w:hAnsi="宋体" w:eastAsia="宋体" w:cs="宋体"/>
          <w:color w:val="000000"/>
          <w:sz w:val="19"/>
          <w:szCs w:val="19"/>
          <w:shd w:val="clear" w:color="auto" w:fill="FFFFFF"/>
        </w:rPr>
        <w:t>Docket(DocumentationType.</w:t>
      </w:r>
      <w:r>
        <w:rPr>
          <w:rFonts w:hint="eastAsia" w:ascii="宋体" w:hAnsi="宋体" w:eastAsia="宋体" w:cs="宋体"/>
          <w:b/>
          <w:i/>
          <w:color w:val="660E7A"/>
          <w:sz w:val="19"/>
          <w:szCs w:val="19"/>
          <w:shd w:val="clear" w:color="auto" w:fill="FFFFFF"/>
        </w:rPr>
        <w:t>SWAGGER_2</w:t>
      </w:r>
      <w:r>
        <w:rPr>
          <w:rFonts w:hint="eastAsia" w:ascii="宋体" w:hAnsi="宋体" w:eastAsia="宋体" w:cs="宋体"/>
          <w:color w:val="000000"/>
          <w:sz w:val="19"/>
          <w:szCs w:val="19"/>
          <w:shd w:val="clear" w:color="auto" w:fill="FFFFFF"/>
        </w:rPr>
        <w:t>).</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apiInfo(apiInfo()).</w:t>
      </w:r>
      <w:r>
        <w:rPr>
          <w:rFonts w:hint="eastAsia" w:ascii="宋体" w:hAnsi="宋体" w:eastAsia="宋体" w:cs="宋体"/>
          <w:i/>
          <w:color w:val="808080"/>
          <w:sz w:val="19"/>
          <w:szCs w:val="19"/>
          <w:shd w:val="clear" w:color="auto" w:fill="FFFFFF"/>
        </w:rPr>
        <w:t>//用来创建该Api的基本信息</w:t>
      </w:r>
      <w:r>
        <w:rPr>
          <w:rFonts w:hint="eastAsia" w:ascii="宋体" w:hAnsi="宋体" w:eastAsia="宋体" w:cs="宋体"/>
          <w:i/>
          <w:color w:val="808080"/>
          <w:sz w:val="19"/>
          <w:szCs w:val="19"/>
          <w:shd w:val="clear" w:color="auto" w:fill="FFFFFF"/>
        </w:rPr>
        <w:br w:type="textWrapping"/>
      </w:r>
      <w:r>
        <w:rPr>
          <w:rFonts w:hint="eastAsia" w:ascii="宋体" w:hAnsi="宋体" w:eastAsia="宋体" w:cs="宋体"/>
          <w:i/>
          <w:color w:val="808080"/>
          <w:sz w:val="19"/>
          <w:szCs w:val="19"/>
          <w:shd w:val="clear" w:color="auto" w:fill="FFFFFF"/>
        </w:rPr>
        <w:t xml:space="preserve">         </w:t>
      </w:r>
      <w:r>
        <w:rPr>
          <w:rFonts w:hint="eastAsia" w:ascii="宋体" w:hAnsi="宋体" w:eastAsia="宋体" w:cs="宋体"/>
          <w:color w:val="000000"/>
          <w:sz w:val="19"/>
          <w:szCs w:val="19"/>
          <w:shd w:val="clear" w:color="auto" w:fill="FFFFFF"/>
        </w:rPr>
        <w:t>select().</w:t>
      </w:r>
      <w:r>
        <w:rPr>
          <w:rFonts w:hint="eastAsia" w:ascii="宋体" w:hAnsi="宋体" w:eastAsia="宋体" w:cs="宋体"/>
          <w:i/>
          <w:color w:val="808080"/>
          <w:sz w:val="19"/>
          <w:szCs w:val="19"/>
          <w:shd w:val="clear" w:color="auto" w:fill="FFFFFF"/>
        </w:rPr>
        <w:t>//暴露哪些接口来访问</w:t>
      </w:r>
      <w:r>
        <w:rPr>
          <w:rFonts w:hint="eastAsia" w:cs="宋体"/>
          <w:i/>
          <w:color w:val="808080"/>
          <w:sz w:val="19"/>
          <w:szCs w:val="19"/>
          <w:shd w:val="clear" w:color="auto" w:fill="FFFFFF"/>
          <w:lang w:eastAsia="zh-CN"/>
        </w:rPr>
        <w:t>，</w:t>
      </w:r>
      <w:r>
        <w:rPr>
          <w:rFonts w:ascii="Courier New" w:hAnsi="Courier New" w:eastAsia="宋体" w:cs="Courier New"/>
          <w:b w:val="0"/>
          <w:i w:val="0"/>
          <w:caps w:val="0"/>
          <w:color w:val="008000"/>
          <w:spacing w:val="0"/>
          <w:sz w:val="18"/>
          <w:szCs w:val="18"/>
        </w:rPr>
        <w:t>// 选择那些路径和api会生成document</w:t>
      </w:r>
      <w:r>
        <w:rPr>
          <w:rFonts w:hint="eastAsia" w:ascii="宋体" w:hAnsi="宋体" w:eastAsia="宋体" w:cs="宋体"/>
          <w:i/>
          <w:color w:val="808080"/>
          <w:sz w:val="19"/>
          <w:szCs w:val="19"/>
          <w:shd w:val="clear" w:color="auto" w:fill="FFFFFF"/>
        </w:rPr>
        <w:br w:type="textWrapping"/>
      </w:r>
      <w:r>
        <w:rPr>
          <w:rFonts w:hint="eastAsia" w:ascii="宋体" w:hAnsi="宋体" w:eastAsia="宋体" w:cs="宋体"/>
          <w:i/>
          <w:color w:val="808080"/>
          <w:sz w:val="19"/>
          <w:szCs w:val="19"/>
          <w:shd w:val="clear" w:color="auto" w:fill="FFFFFF"/>
        </w:rPr>
        <w:t xml:space="preserve">         </w:t>
      </w:r>
      <w:r>
        <w:rPr>
          <w:rFonts w:hint="eastAsia" w:ascii="宋体" w:hAnsi="宋体" w:eastAsia="宋体" w:cs="宋体"/>
          <w:color w:val="000000"/>
          <w:sz w:val="19"/>
          <w:szCs w:val="19"/>
          <w:shd w:val="clear" w:color="auto" w:fill="FFFFFF"/>
        </w:rPr>
        <w:t>apis(RequestHandlerSelectors.</w:t>
      </w:r>
      <w:r>
        <w:rPr>
          <w:rFonts w:hint="eastAsia" w:ascii="宋体" w:hAnsi="宋体" w:eastAsia="宋体" w:cs="宋体"/>
          <w:i/>
          <w:color w:val="000000"/>
          <w:sz w:val="19"/>
          <w:szCs w:val="19"/>
          <w:shd w:val="clear" w:color="auto" w:fill="FFFFFF"/>
        </w:rPr>
        <w:t>basePackage</w:t>
      </w:r>
      <w:r>
        <w:rPr>
          <w:rFonts w:hint="eastAsia" w:ascii="宋体" w:hAnsi="宋体" w:eastAsia="宋体" w:cs="宋体"/>
          <w:color w:val="000000"/>
          <w:sz w:val="19"/>
          <w:szCs w:val="19"/>
          <w:shd w:val="clear" w:color="auto" w:fill="FFFFFF"/>
        </w:rPr>
        <w:t>(</w:t>
      </w:r>
      <w:r>
        <w:rPr>
          <w:rFonts w:hint="eastAsia" w:ascii="宋体" w:hAnsi="宋体" w:eastAsia="宋体" w:cs="宋体"/>
          <w:b/>
          <w:color w:val="008000"/>
          <w:sz w:val="19"/>
          <w:szCs w:val="19"/>
          <w:shd w:val="clear" w:color="auto" w:fill="FFFFFF"/>
        </w:rPr>
        <w:t>"com.xescm.ac"</w:t>
      </w:r>
      <w:r>
        <w:rPr>
          <w:rFonts w:hint="eastAsia" w:ascii="宋体" w:hAnsi="宋体" w:eastAsia="宋体" w:cs="宋体"/>
          <w:color w:val="000000"/>
          <w:sz w:val="19"/>
          <w:szCs w:val="19"/>
          <w:shd w:val="clear" w:color="auto" w:fill="FFFFFF"/>
        </w:rPr>
        <w:t>)).</w:t>
      </w:r>
      <w:r>
        <w:rPr>
          <w:rFonts w:hint="eastAsia" w:ascii="宋体" w:hAnsi="宋体" w:eastAsia="宋体" w:cs="宋体"/>
          <w:i/>
          <w:color w:val="808080"/>
          <w:sz w:val="19"/>
          <w:szCs w:val="19"/>
          <w:shd w:val="clear" w:color="auto" w:fill="FFFFFF"/>
        </w:rPr>
        <w:t>//此处暴露整个controller包下类</w:t>
      </w:r>
      <w:r>
        <w:rPr>
          <w:rFonts w:hint="eastAsia" w:cs="宋体"/>
          <w:i/>
          <w:color w:val="808080"/>
          <w:sz w:val="19"/>
          <w:szCs w:val="19"/>
          <w:shd w:val="clear" w:color="auto" w:fill="FFFFFF"/>
          <w:lang w:eastAsia="zh-CN"/>
        </w:rPr>
        <w:t>，</w:t>
      </w:r>
      <w:r>
        <w:rPr>
          <w:rFonts w:ascii="Courier New" w:hAnsi="Courier New" w:eastAsia="宋体" w:cs="Courier New"/>
          <w:b w:val="0"/>
          <w:i w:val="0"/>
          <w:caps w:val="0"/>
          <w:color w:val="008000"/>
          <w:spacing w:val="0"/>
          <w:sz w:val="18"/>
          <w:szCs w:val="18"/>
          <w:shd w:val="clear" w:color="auto" w:fill="F5F5F5"/>
        </w:rPr>
        <w:t>// 对所有api进行监控</w:t>
      </w:r>
      <w:r>
        <w:rPr>
          <w:rFonts w:hint="eastAsia" w:ascii="宋体" w:hAnsi="宋体" w:eastAsia="宋体" w:cs="宋体"/>
          <w:i/>
          <w:color w:val="808080"/>
          <w:sz w:val="19"/>
          <w:szCs w:val="19"/>
          <w:shd w:val="clear" w:color="auto" w:fill="FFFFFF"/>
        </w:rPr>
        <w:br w:type="textWrapping"/>
      </w:r>
      <w:r>
        <w:rPr>
          <w:rFonts w:hint="eastAsia" w:ascii="宋体" w:hAnsi="宋体" w:eastAsia="宋体" w:cs="宋体"/>
          <w:i/>
          <w:color w:val="808080"/>
          <w:sz w:val="19"/>
          <w:szCs w:val="19"/>
          <w:shd w:val="clear" w:color="auto" w:fill="FFFFFF"/>
        </w:rPr>
        <w:t xml:space="preserve">         </w:t>
      </w:r>
      <w:r>
        <w:rPr>
          <w:rFonts w:hint="eastAsia" w:ascii="宋体" w:hAnsi="宋体" w:eastAsia="宋体" w:cs="宋体"/>
          <w:color w:val="000000"/>
          <w:sz w:val="19"/>
          <w:szCs w:val="19"/>
          <w:shd w:val="clear" w:color="auto" w:fill="FFFFFF"/>
        </w:rPr>
        <w:t>paths(PathSelectors.</w:t>
      </w:r>
      <w:r>
        <w:rPr>
          <w:rFonts w:hint="eastAsia" w:ascii="宋体" w:hAnsi="宋体" w:eastAsia="宋体" w:cs="宋体"/>
          <w:i/>
          <w:color w:val="000000"/>
          <w:sz w:val="19"/>
          <w:szCs w:val="19"/>
          <w:shd w:val="clear" w:color="auto" w:fill="FFFFFF"/>
        </w:rPr>
        <w:t>any</w:t>
      </w:r>
      <w:r>
        <w:rPr>
          <w:rFonts w:hint="eastAsia" w:ascii="宋体" w:hAnsi="宋体" w:eastAsia="宋体" w:cs="宋体"/>
          <w:color w:val="000000"/>
          <w:sz w:val="19"/>
          <w:szCs w:val="19"/>
          <w:shd w:val="clear" w:color="auto" w:fill="FFFFFF"/>
        </w:rPr>
        <w:t>()).</w:t>
      </w:r>
      <w:r>
        <w:rPr>
          <w:rFonts w:ascii="Courier New" w:hAnsi="Courier New" w:eastAsia="宋体" w:cs="Courier New"/>
          <w:b w:val="0"/>
          <w:i w:val="0"/>
          <w:caps w:val="0"/>
          <w:color w:val="008000"/>
          <w:spacing w:val="0"/>
          <w:sz w:val="18"/>
          <w:szCs w:val="18"/>
          <w:shd w:val="clear" w:color="auto" w:fill="F5F5F5"/>
        </w:rPr>
        <w:t>// 对所有路径进行监控</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 xml:space="preserve">         build();</w:t>
      </w:r>
      <w:r>
        <w:rPr>
          <w:rFonts w:hint="eastAsia" w:ascii="宋体" w:hAnsi="宋体" w:eastAsia="宋体" w:cs="宋体"/>
          <w:color w:val="000000"/>
          <w:sz w:val="19"/>
          <w:szCs w:val="19"/>
          <w:shd w:val="clear" w:color="auto" w:fill="FFFFFF"/>
        </w:rPr>
        <w:br w:type="textWrapping"/>
      </w:r>
      <w:r>
        <w:rPr>
          <w:rFonts w:hint="eastAsia" w:ascii="宋体" w:hAnsi="宋体" w:eastAsia="宋体" w:cs="宋体"/>
          <w:color w:val="000000"/>
          <w:sz w:val="19"/>
          <w:szCs w:val="19"/>
          <w:shd w:val="clear" w:color="auto" w:fill="FFFFFF"/>
        </w:rPr>
        <w:t>}</w:t>
      </w:r>
    </w:p>
    <w:p>
      <w:pPr>
        <w:pStyle w:val="3"/>
        <w:keepNext w:val="0"/>
        <w:keepLines w:val="0"/>
        <w:widowControl/>
        <w:suppressLineNumbers w:val="0"/>
        <w:shd w:val="clear" w:color="auto" w:fill="FFFFFF"/>
        <w:rPr>
          <w:rFonts w:hint="eastAsia" w:ascii="宋体" w:hAnsi="宋体" w:eastAsia="宋体" w:cs="宋体"/>
          <w:color w:val="000000"/>
          <w:sz w:val="19"/>
          <w:szCs w:val="19"/>
        </w:rPr>
      </w:pPr>
      <w:r>
        <w:rPr>
          <w:rStyle w:val="7"/>
          <w:rFonts w:hint="eastAsia" w:cs="Consolas"/>
          <w:b w:val="0"/>
          <w:i w:val="0"/>
          <w:caps w:val="0"/>
          <w:color w:val="333333"/>
          <w:spacing w:val="0"/>
          <w:kern w:val="0"/>
          <w:szCs w:val="17"/>
          <w:shd w:val="clear" w:color="auto" w:fill="F7F7F7"/>
          <w:lang w:val="en-US" w:eastAsia="zh-CN" w:bidi="ar"/>
        </w:rPr>
        <w:t>调用：</w:t>
      </w:r>
      <w:r>
        <w:rPr>
          <w:rFonts w:hint="eastAsia" w:ascii="宋体" w:hAnsi="宋体" w:eastAsia="宋体" w:cs="宋体"/>
          <w:color w:val="000000"/>
          <w:sz w:val="19"/>
          <w:szCs w:val="19"/>
          <w:shd w:val="clear" w:color="auto" w:fill="FFFFFF"/>
        </w:rPr>
        <w:t xml:space="preserve">Wrapper&lt;List&lt;RmcCarDriverRespDto&gt;&gt; </w:t>
      </w:r>
      <w:r>
        <w:rPr>
          <w:rFonts w:hint="eastAsia" w:ascii="宋体" w:hAnsi="宋体" w:eastAsia="宋体" w:cs="宋体"/>
          <w:color w:val="000000"/>
          <w:sz w:val="19"/>
          <w:szCs w:val="19"/>
          <w:shd w:val="clear" w:color="auto" w:fill="FFE4FF"/>
        </w:rPr>
        <w:t>rmcCarDriverRespDtoWrapper</w:t>
      </w:r>
      <w:r>
        <w:rPr>
          <w:rFonts w:hint="eastAsia" w:ascii="宋体" w:hAnsi="宋体" w:eastAsia="宋体" w:cs="宋体"/>
          <w:color w:val="000000"/>
          <w:sz w:val="19"/>
          <w:szCs w:val="19"/>
          <w:shd w:val="clear" w:color="auto" w:fill="FFFFFF"/>
        </w:rPr>
        <w:t xml:space="preserve"> = </w:t>
      </w:r>
      <w:r>
        <w:rPr>
          <w:rFonts w:hint="eastAsia" w:ascii="宋体" w:hAnsi="宋体" w:eastAsia="宋体" w:cs="宋体"/>
          <w:b/>
          <w:color w:val="660E7A"/>
          <w:sz w:val="19"/>
          <w:szCs w:val="19"/>
          <w:shd w:val="clear" w:color="auto" w:fill="FFFFFF"/>
        </w:rPr>
        <w:t>rmcCarDriverEdasService</w:t>
      </w:r>
      <w:r>
        <w:rPr>
          <w:rFonts w:hint="eastAsia" w:ascii="宋体" w:hAnsi="宋体" w:eastAsia="宋体" w:cs="宋体"/>
          <w:color w:val="000000"/>
          <w:sz w:val="19"/>
          <w:szCs w:val="19"/>
          <w:shd w:val="clear" w:color="auto" w:fill="FFFFFF"/>
        </w:rPr>
        <w:t>.queryDriverListByCarNum(acAccountPayable.getShipmentBus().trim());</w:t>
      </w:r>
    </w:p>
    <w:p>
      <w:pPr>
        <w:pStyle w:val="3"/>
        <w:keepNext w:val="0"/>
        <w:keepLines w:val="0"/>
        <w:widowControl/>
        <w:suppressLineNumbers w:val="0"/>
        <w:shd w:val="clear" w:color="auto" w:fill="FFFFFF"/>
        <w:rPr>
          <w:rStyle w:val="7"/>
          <w:rFonts w:hint="eastAsia" w:eastAsia="宋体" w:cs="Consolas"/>
          <w:b w:val="0"/>
          <w:i w:val="0"/>
          <w:caps w:val="0"/>
          <w:color w:val="333333"/>
          <w:spacing w:val="0"/>
          <w:kern w:val="0"/>
          <w:szCs w:val="17"/>
          <w:shd w:val="clear" w:color="auto" w:fill="F7F7F7"/>
          <w:lang w:val="en-US" w:eastAsia="zh-CN" w:bidi="ar"/>
        </w:rPr>
      </w:pPr>
    </w:p>
    <w:p>
      <w:pPr>
        <w:pStyle w:val="2"/>
      </w:pPr>
      <w:r>
        <w:rPr>
          <w:rFonts w:hint="default"/>
        </w:rPr>
        <w:t>什么是EDAS，英文、中文全名是什么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lang w:val="en-US" w:eastAsia="zh-CN"/>
        </w:rPr>
      </w:pPr>
      <w:r>
        <w:rPr>
          <w:rStyle w:val="7"/>
          <w:rFonts w:hint="default" w:ascii="Consolas" w:hAnsi="Consolas" w:eastAsia="Consolas" w:cs="Consolas"/>
          <w:b w:val="0"/>
          <w:i w:val="0"/>
          <w:caps w:val="0"/>
          <w:color w:val="00B050"/>
          <w:spacing w:val="0"/>
          <w:sz w:val="17"/>
          <w:szCs w:val="17"/>
          <w:shd w:val="clear" w:color="auto" w:fill="F7F7F7"/>
          <w:lang w:val="en-US" w:eastAsia="zh-CN"/>
        </w:rPr>
        <w:t>企业级分布式应用服务</w:t>
      </w:r>
      <w:r>
        <w:rPr>
          <w:rStyle w:val="7"/>
          <w:rFonts w:hint="default" w:ascii="Consolas" w:hAnsi="Consolas" w:eastAsia="Consolas" w:cs="Consolas"/>
          <w:b w:val="0"/>
          <w:i w:val="0"/>
          <w:caps w:val="0"/>
          <w:color w:val="333333"/>
          <w:spacing w:val="0"/>
          <w:sz w:val="17"/>
          <w:szCs w:val="17"/>
          <w:shd w:val="clear" w:color="auto" w:fill="F7F7F7"/>
          <w:lang w:val="en-US" w:eastAsia="zh-CN"/>
        </w:rPr>
        <w:t>（</w:t>
      </w:r>
      <w:r>
        <w:rPr>
          <w:rStyle w:val="7"/>
          <w:rFonts w:hint="default" w:ascii="Consolas" w:hAnsi="Consolas" w:eastAsia="Consolas" w:cs="Consolas"/>
          <w:b w:val="0"/>
          <w:i w:val="0"/>
          <w:caps w:val="0"/>
          <w:color w:val="00B050"/>
          <w:spacing w:val="0"/>
          <w:sz w:val="17"/>
          <w:szCs w:val="17"/>
          <w:shd w:val="clear" w:color="auto" w:fill="F7F7F7"/>
          <w:lang w:val="en-US" w:eastAsia="zh-CN"/>
        </w:rPr>
        <w:t>EDAS，Enterprise Distributed Application Service</w:t>
      </w:r>
      <w:r>
        <w:rPr>
          <w:rStyle w:val="7"/>
          <w:rFonts w:hint="default" w:ascii="Consolas" w:hAnsi="Consolas" w:eastAsia="Consolas" w:cs="Consolas"/>
          <w:b w:val="0"/>
          <w:i w:val="0"/>
          <w:caps w:val="0"/>
          <w:color w:val="333333"/>
          <w:spacing w:val="0"/>
          <w:sz w:val="17"/>
          <w:szCs w:val="17"/>
          <w:shd w:val="clear" w:color="auto" w:fill="F7F7F7"/>
          <w:lang w:val="en-US" w:eastAsia="zh-CN"/>
        </w:rPr>
        <w:t>）是企业级互联网架构解决方案的核心产品，充分利用阿里云现有资源管理和服务体系，引入中间件成熟的整套分布式计算框架（包括分布式服务化框架、服务治理、运维管控、链路追踪和稳定性组件等），以应用为中心，帮助企业级客户轻松构建并托管分布式应用服务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Consolas" w:cs="Consolas"/>
          <w:b w:val="0"/>
          <w:i w:val="0"/>
          <w:caps w:val="0"/>
          <w:color w:val="333333"/>
          <w:spacing w:val="0"/>
          <w:sz w:val="17"/>
          <w:szCs w:val="17"/>
          <w:shd w:val="clear" w:color="auto" w:fill="F7F7F7"/>
          <w:lang w:val="en-US" w:eastAsia="zh-CN"/>
        </w:rPr>
      </w:pPr>
      <w:r>
        <w:rPr>
          <w:rStyle w:val="7"/>
          <w:rFonts w:hint="default" w:ascii="Consolas" w:hAnsi="Consolas" w:eastAsia="Consolas" w:cs="Consolas"/>
          <w:b w:val="0"/>
          <w:i w:val="0"/>
          <w:caps w:val="0"/>
          <w:color w:val="333333"/>
          <w:spacing w:val="0"/>
          <w:sz w:val="17"/>
          <w:szCs w:val="17"/>
          <w:shd w:val="clear" w:color="auto" w:fill="F7F7F7"/>
          <w:lang w:val="en-US" w:eastAsia="zh-CN"/>
        </w:rPr>
        <w:t>EDAS是一个以阿里巴巴中间件团队的多款久经沙场的分布式产品作为核心基础组件构建的企业云计算解决方案</w:t>
      </w:r>
      <w:r>
        <w:rPr>
          <w:rStyle w:val="7"/>
          <w:rFonts w:hint="eastAsia" w:ascii="Consolas" w:hAnsi="Consolas" w:eastAsia="Consolas" w:cs="Consolas"/>
          <w:b w:val="0"/>
          <w:i w:val="0"/>
          <w:caps w:val="0"/>
          <w:color w:val="333333"/>
          <w:spacing w:val="0"/>
          <w:sz w:val="17"/>
          <w:szCs w:val="17"/>
          <w:shd w:val="clear" w:color="auto" w:fill="F7F7F7"/>
          <w:lang w:val="en-US" w:eastAsia="zh-CN"/>
        </w:rPr>
        <w:t>。</w:t>
      </w:r>
    </w:p>
    <w:p>
      <w:pPr>
        <w:pStyle w:val="2"/>
      </w:pPr>
      <w:r>
        <w:rPr>
          <w:rFonts w:hint="default"/>
        </w:rPr>
        <w:t>EDAS的基本原理是什么？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宋体" w:cs="Consolas"/>
          <w:b w:val="0"/>
          <w:i w:val="0"/>
          <w:caps w:val="0"/>
          <w:color w:val="333333"/>
          <w:spacing w:val="0"/>
          <w:sz w:val="17"/>
          <w:szCs w:val="17"/>
          <w:shd w:val="clear" w:color="auto" w:fill="F7F7F7"/>
          <w:lang w:eastAsia="zh-CN"/>
        </w:rPr>
      </w:pPr>
      <w:r>
        <w:rPr>
          <w:rStyle w:val="7"/>
          <w:rFonts w:hint="eastAsia" w:ascii="Consolas" w:hAnsi="Consolas" w:cs="Consolas"/>
          <w:b w:val="0"/>
          <w:i w:val="0"/>
          <w:caps w:val="0"/>
          <w:color w:val="333333"/>
          <w:spacing w:val="0"/>
          <w:sz w:val="17"/>
          <w:szCs w:val="17"/>
          <w:shd w:val="clear" w:color="auto" w:fill="F7F7F7"/>
          <w:lang w:eastAsia="zh-CN"/>
        </w:rPr>
        <w:t>把一些服务接口单独放在一个项目中，在其他项目中实现这个服务接口，通过调用这些接口实现类调用服务，这样便把服务集成了起来。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lang w:val="en-US" w:eastAsia="zh-CN"/>
        </w:rPr>
      </w:pPr>
      <w:bookmarkStart w:id="0" w:name="_GoBack"/>
      <w:bookmarkEnd w:id="0"/>
    </w:p>
    <w:p>
      <w:pPr>
        <w:pStyle w:val="2"/>
      </w:pPr>
      <w:r>
        <w:rPr>
          <w:rFonts w:hint="default"/>
        </w:rPr>
        <w:t>Feign是什么，常用注解是什么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pStyle w:val="3"/>
        <w:keepNext w:val="0"/>
        <w:keepLines w:val="0"/>
        <w:widowControl/>
        <w:suppressLineNumbers w:val="0"/>
        <w:shd w:val="clear" w:color="auto" w:fill="FFFFFF"/>
        <w:rPr>
          <w:rStyle w:val="7"/>
          <w:rFonts w:hint="default" w:ascii="Consolas" w:hAnsi="Consolas" w:eastAsia="Consolas" w:cs="Consolas"/>
          <w:b w:val="0"/>
          <w:i w:val="0"/>
          <w:caps w:val="0"/>
          <w:color w:val="333333"/>
          <w:spacing w:val="0"/>
          <w:sz w:val="17"/>
          <w:szCs w:val="17"/>
          <w:shd w:val="clear" w:color="auto" w:fill="F7F7F7"/>
        </w:rPr>
      </w:pPr>
      <w:r>
        <w:rPr>
          <w:rStyle w:val="7"/>
          <w:rFonts w:hint="eastAsia" w:ascii="Consolas" w:hAnsi="Consolas" w:cs="Consolas"/>
          <w:b w:val="0"/>
          <w:i w:val="0"/>
          <w:caps w:val="0"/>
          <w:color w:val="333333"/>
          <w:spacing w:val="0"/>
          <w:sz w:val="17"/>
          <w:szCs w:val="17"/>
          <w:shd w:val="clear" w:color="auto" w:fill="F7F7F7"/>
          <w:lang w:val="en-US" w:eastAsia="zh-CN"/>
        </w:rPr>
        <w:t>java http 客户端库，是worker项目与实现worker功能的项目建立联系被worker调用的作用。</w:t>
      </w:r>
    </w:p>
    <w:p>
      <w:pPr>
        <w:pStyle w:val="3"/>
        <w:keepNext w:val="0"/>
        <w:keepLines w:val="0"/>
        <w:widowControl/>
        <w:suppressLineNumbers w:val="0"/>
        <w:shd w:val="clear" w:color="auto" w:fill="FFFFFF"/>
        <w:rPr>
          <w:rFonts w:hint="eastAsia" w:ascii="宋体" w:hAnsi="宋体" w:eastAsia="宋体" w:cs="宋体"/>
          <w:color w:val="000000"/>
          <w:sz w:val="19"/>
          <w:szCs w:val="19"/>
        </w:rPr>
      </w:pPr>
      <w:r>
        <w:rPr>
          <w:rStyle w:val="7"/>
          <w:rFonts w:hint="eastAsia" w:ascii="Consolas" w:hAnsi="Consolas" w:cs="Consolas"/>
          <w:b w:val="0"/>
          <w:i w:val="0"/>
          <w:caps w:val="0"/>
          <w:color w:val="333333"/>
          <w:spacing w:val="0"/>
          <w:sz w:val="17"/>
          <w:szCs w:val="17"/>
          <w:shd w:val="clear" w:color="auto" w:fill="F7F7F7"/>
          <w:lang w:eastAsia="zh-CN"/>
        </w:rPr>
        <w:t>常用注解：</w:t>
      </w:r>
      <w:r>
        <w:rPr>
          <w:rFonts w:hint="eastAsia" w:ascii="宋体" w:hAnsi="宋体" w:eastAsia="宋体" w:cs="宋体"/>
          <w:color w:val="000000"/>
          <w:sz w:val="19"/>
          <w:szCs w:val="19"/>
          <w:shd w:val="clear" w:color="auto" w:fill="E4E4FF"/>
        </w:rPr>
        <w:t>AcFeignAPI</w:t>
      </w:r>
      <w:r>
        <w:rPr>
          <w:rFonts w:hint="eastAsia" w:cs="宋体"/>
          <w:color w:val="000000"/>
          <w:sz w:val="19"/>
          <w:szCs w:val="19"/>
          <w:shd w:val="clear" w:color="auto" w:fill="E4E4FF"/>
          <w:lang w:eastAsia="zh-CN"/>
        </w:rPr>
        <w:t>类中的</w:t>
      </w:r>
      <w:r>
        <w:rPr>
          <w:rFonts w:hint="eastAsia" w:ascii="宋体" w:hAnsi="宋体" w:eastAsia="宋体" w:cs="宋体"/>
          <w:color w:val="808000"/>
          <w:sz w:val="19"/>
          <w:szCs w:val="19"/>
          <w:shd w:val="clear" w:color="auto" w:fill="FFFFFF"/>
        </w:rPr>
        <w:t>@RequestLine</w:t>
      </w:r>
      <w:r>
        <w:rPr>
          <w:rFonts w:hint="eastAsia" w:cs="宋体"/>
          <w:color w:val="808000"/>
          <w:sz w:val="19"/>
          <w:szCs w:val="19"/>
          <w:shd w:val="clear" w:color="auto" w:fill="FFFFFF"/>
          <w:lang w:eastAsia="zh-CN"/>
        </w:rPr>
        <w:t>和</w:t>
      </w:r>
      <w:r>
        <w:rPr>
          <w:rFonts w:hint="eastAsia" w:ascii="宋体" w:hAnsi="宋体" w:eastAsia="宋体" w:cs="宋体"/>
          <w:color w:val="808000"/>
          <w:sz w:val="19"/>
          <w:szCs w:val="19"/>
          <w:shd w:val="clear" w:color="auto" w:fill="FFFFFF"/>
        </w:rPr>
        <w:t>@Headers</w:t>
      </w:r>
    </w:p>
    <w:p>
      <w:pPr>
        <w:pStyle w:val="2"/>
      </w:pPr>
      <w:r>
        <w:rPr>
          <w:rFonts w:hint="default"/>
        </w:rPr>
        <w:t>Paas平台都有哪些中心，对应的英文缩写都是什么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PAAS平台即(Platform-as-a-Service：平台即服务)，把应用服务的运行和开发环境作为一种服务提供的商业模式。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default" w:ascii="Consolas" w:hAnsi="Consolas" w:cs="Consolas"/>
          <w:b w:val="0"/>
          <w:i w:val="0"/>
          <w:caps w:val="0"/>
          <w:color w:val="333333"/>
          <w:spacing w:val="0"/>
          <w:sz w:val="17"/>
          <w:szCs w:val="17"/>
          <w:shd w:val="clear" w:color="auto" w:fill="F7F7F7"/>
          <w:lang w:val="en-US" w:eastAsia="zh-CN"/>
        </w:rPr>
        <w:t>是指将一个完整的</w:t>
      </w:r>
      <w:r>
        <w:rPr>
          <w:rFonts w:hint="default" w:ascii="Consolas" w:hAnsi="Consolas" w:cs="Consolas"/>
          <w:b w:val="0"/>
          <w:i w:val="0"/>
          <w:caps w:val="0"/>
          <w:color w:val="333333"/>
          <w:spacing w:val="0"/>
          <w:sz w:val="17"/>
          <w:szCs w:val="17"/>
          <w:shd w:val="clear" w:color="auto" w:fill="F7F7F7"/>
          <w:lang w:val="en-US" w:eastAsia="zh-CN"/>
        </w:rPr>
        <w:fldChar w:fldCharType="begin"/>
      </w:r>
      <w:r>
        <w:rPr>
          <w:rStyle w:val="7"/>
          <w:rFonts w:hint="default" w:ascii="Consolas" w:hAnsi="Consolas" w:cs="Consolas"/>
          <w:b w:val="0"/>
          <w:i w:val="0"/>
          <w:caps w:val="0"/>
          <w:color w:val="333333"/>
          <w:spacing w:val="0"/>
          <w:sz w:val="17"/>
          <w:szCs w:val="17"/>
          <w:shd w:val="clear" w:color="auto" w:fill="F7F7F7"/>
          <w:lang w:val="en-US" w:eastAsia="zh-CN"/>
        </w:rPr>
        <w:instrText xml:space="preserve"> HYPERLINK "https://www.baidu.com/s?wd=%E8%AE%A1%E7%AE%97%E6%9C%BA%E5%B9%B3%E5%8F%B0&amp;tn=44039180_cpr&amp;fenlei=mv6quAkxTZn0IZRqIHckPjm4nH00T1YkryP-uAcLPHfzrHF9PH6Y0ZwV5Hcvrjm3rH6sPfKWUMw85HfYnjn4nH6sgvPsT6KdThsqpZwYTjCEQLGCpyw9Uz4Bmy-bIi4WUvYETgN-TLwGUv3EPjnzPjnvrj6dPjDdnj6znW0Y" \t "https://zhidao.baidu.com/question/_blank" </w:instrText>
      </w:r>
      <w:r>
        <w:rPr>
          <w:rFonts w:hint="default" w:ascii="Consolas" w:hAnsi="Consolas" w:cs="Consolas"/>
          <w:b w:val="0"/>
          <w:i w:val="0"/>
          <w:caps w:val="0"/>
          <w:color w:val="333333"/>
          <w:spacing w:val="0"/>
          <w:sz w:val="17"/>
          <w:szCs w:val="17"/>
          <w:shd w:val="clear" w:color="auto" w:fill="F7F7F7"/>
          <w:lang w:val="en-US" w:eastAsia="zh-CN"/>
        </w:rPr>
        <w:fldChar w:fldCharType="separate"/>
      </w:r>
      <w:r>
        <w:rPr>
          <w:rStyle w:val="7"/>
          <w:rFonts w:hint="default" w:ascii="Consolas" w:hAnsi="Consolas" w:cs="Consolas"/>
          <w:b w:val="0"/>
          <w:i w:val="0"/>
          <w:caps w:val="0"/>
          <w:color w:val="333333"/>
          <w:spacing w:val="0"/>
          <w:sz w:val="17"/>
          <w:szCs w:val="17"/>
          <w:shd w:val="clear" w:color="auto" w:fill="F7F7F7"/>
          <w:lang w:val="en-US" w:eastAsia="zh-CN"/>
        </w:rPr>
        <w:t>计算机平台</w:t>
      </w:r>
      <w:r>
        <w:rPr>
          <w:rFonts w:hint="default" w:ascii="Consolas" w:hAnsi="Consolas" w:cs="Consolas"/>
          <w:b w:val="0"/>
          <w:i w:val="0"/>
          <w:caps w:val="0"/>
          <w:color w:val="333333"/>
          <w:spacing w:val="0"/>
          <w:sz w:val="17"/>
          <w:szCs w:val="17"/>
          <w:shd w:val="clear" w:color="auto" w:fill="F7F7F7"/>
          <w:lang w:val="en-US" w:eastAsia="zh-CN"/>
        </w:rPr>
        <w:fldChar w:fldCharType="end"/>
      </w:r>
      <w:r>
        <w:rPr>
          <w:rStyle w:val="7"/>
          <w:rFonts w:hint="default" w:ascii="Consolas" w:hAnsi="Consolas" w:cs="Consolas"/>
          <w:b w:val="0"/>
          <w:i w:val="0"/>
          <w:caps w:val="0"/>
          <w:color w:val="333333"/>
          <w:spacing w:val="0"/>
          <w:sz w:val="17"/>
          <w:szCs w:val="17"/>
          <w:shd w:val="clear" w:color="auto" w:fill="F7F7F7"/>
          <w:lang w:val="en-US" w:eastAsia="zh-CN"/>
        </w:rPr>
        <w:t>，包括应用设计、</w:t>
      </w:r>
      <w:r>
        <w:rPr>
          <w:rFonts w:hint="default" w:ascii="Consolas" w:hAnsi="Consolas" w:cs="Consolas"/>
          <w:b w:val="0"/>
          <w:i w:val="0"/>
          <w:caps w:val="0"/>
          <w:color w:val="333333"/>
          <w:spacing w:val="0"/>
          <w:sz w:val="17"/>
          <w:szCs w:val="17"/>
          <w:shd w:val="clear" w:color="auto" w:fill="F7F7F7"/>
          <w:lang w:val="en-US" w:eastAsia="zh-CN"/>
        </w:rPr>
        <w:fldChar w:fldCharType="begin"/>
      </w:r>
      <w:r>
        <w:rPr>
          <w:rStyle w:val="7"/>
          <w:rFonts w:hint="default" w:ascii="Consolas" w:hAnsi="Consolas" w:cs="Consolas"/>
          <w:b w:val="0"/>
          <w:i w:val="0"/>
          <w:caps w:val="0"/>
          <w:color w:val="333333"/>
          <w:spacing w:val="0"/>
          <w:sz w:val="17"/>
          <w:szCs w:val="17"/>
          <w:shd w:val="clear" w:color="auto" w:fill="F7F7F7"/>
          <w:lang w:val="en-US" w:eastAsia="zh-CN"/>
        </w:rPr>
        <w:instrText xml:space="preserve"> HYPERLINK "https://www.baidu.com/s?wd=%E5%BA%94%E7%94%A8%E5%BC%80%E5%8F%91&amp;tn=44039180_cpr&amp;fenlei=mv6quAkxTZn0IZRqIHckPjm4nH00T1YkryP-uAcLPHfzrHF9PH6Y0ZwV5Hcvrjm3rH6sPfKWUMw85HfYnjn4nH6sgvPsT6KdThsqpZwYTjCEQLGCpyw9Uz4Bmy-bIi4WUvYETgN-TLwGUv3EPjnzPjnvrj6dPjDdnj6znW0Y" \t "https://zhidao.baidu.com/question/_blank" </w:instrText>
      </w:r>
      <w:r>
        <w:rPr>
          <w:rFonts w:hint="default" w:ascii="Consolas" w:hAnsi="Consolas" w:cs="Consolas"/>
          <w:b w:val="0"/>
          <w:i w:val="0"/>
          <w:caps w:val="0"/>
          <w:color w:val="333333"/>
          <w:spacing w:val="0"/>
          <w:sz w:val="17"/>
          <w:szCs w:val="17"/>
          <w:shd w:val="clear" w:color="auto" w:fill="F7F7F7"/>
          <w:lang w:val="en-US" w:eastAsia="zh-CN"/>
        </w:rPr>
        <w:fldChar w:fldCharType="separate"/>
      </w:r>
      <w:r>
        <w:rPr>
          <w:rStyle w:val="7"/>
          <w:rFonts w:hint="default" w:ascii="Consolas" w:hAnsi="Consolas" w:cs="Consolas"/>
          <w:b w:val="0"/>
          <w:i w:val="0"/>
          <w:caps w:val="0"/>
          <w:color w:val="333333"/>
          <w:spacing w:val="0"/>
          <w:sz w:val="17"/>
          <w:szCs w:val="17"/>
          <w:shd w:val="clear" w:color="auto" w:fill="F7F7F7"/>
          <w:lang w:val="en-US" w:eastAsia="zh-CN"/>
        </w:rPr>
        <w:t>应用开发</w:t>
      </w:r>
      <w:r>
        <w:rPr>
          <w:rFonts w:hint="default" w:ascii="Consolas" w:hAnsi="Consolas" w:cs="Consolas"/>
          <w:b w:val="0"/>
          <w:i w:val="0"/>
          <w:caps w:val="0"/>
          <w:color w:val="333333"/>
          <w:spacing w:val="0"/>
          <w:sz w:val="17"/>
          <w:szCs w:val="17"/>
          <w:shd w:val="clear" w:color="auto" w:fill="F7F7F7"/>
          <w:lang w:val="en-US" w:eastAsia="zh-CN"/>
        </w:rPr>
        <w:fldChar w:fldCharType="end"/>
      </w:r>
      <w:r>
        <w:rPr>
          <w:rStyle w:val="7"/>
          <w:rFonts w:hint="default" w:ascii="Consolas" w:hAnsi="Consolas" w:cs="Consolas"/>
          <w:b w:val="0"/>
          <w:i w:val="0"/>
          <w:caps w:val="0"/>
          <w:color w:val="333333"/>
          <w:spacing w:val="0"/>
          <w:sz w:val="17"/>
          <w:szCs w:val="17"/>
          <w:shd w:val="clear" w:color="auto" w:fill="F7F7F7"/>
          <w:lang w:val="en-US" w:eastAsia="zh-CN"/>
        </w:rPr>
        <w:t>、应用测试和应用托管，都作为一种服务提供给客户。在这种服务模式中，客户不需要购买硬件和软件，只需要利用 PaaS 平台，就能够创建、测试和部署应用和服务，与基于数据中心的平台进行软件开发相比，费用要低得多，这是 PaaS 的最大价值所在。</w:t>
      </w:r>
    </w:p>
    <w:p>
      <w:pPr>
        <w:pStyle w:val="3"/>
        <w:keepNext w:val="0"/>
        <w:keepLines w:val="0"/>
        <w:widowControl/>
        <w:suppressLineNumbers w:val="0"/>
        <w:shd w:val="clear" w:color="auto" w:fill="FFFFFF"/>
        <w:rPr>
          <w:rFonts w:hint="eastAsia" w:ascii="宋体" w:hAnsi="宋体" w:eastAsia="宋体" w:cs="宋体"/>
          <w:color w:val="000000"/>
          <w:sz w:val="19"/>
          <w:szCs w:val="19"/>
        </w:rPr>
      </w:pPr>
      <w:r>
        <w:rPr>
          <w:rStyle w:val="7"/>
          <w:rFonts w:hint="eastAsia" w:ascii="Consolas" w:hAnsi="Consolas" w:cs="Consolas"/>
          <w:b w:val="0"/>
          <w:i w:val="0"/>
          <w:caps w:val="0"/>
          <w:color w:val="333333"/>
          <w:spacing w:val="0"/>
          <w:sz w:val="17"/>
          <w:szCs w:val="17"/>
          <w:shd w:val="clear" w:color="auto" w:fill="F7F7F7"/>
          <w:lang w:val="en-US" w:eastAsia="zh-CN"/>
        </w:rPr>
        <w:t>中心有：订单中心（</w:t>
      </w:r>
      <w:r>
        <w:rPr>
          <w:rFonts w:hint="eastAsia" w:ascii="宋体" w:hAnsi="宋体" w:eastAsia="宋体" w:cs="宋体"/>
          <w:color w:val="000000"/>
          <w:sz w:val="19"/>
          <w:szCs w:val="19"/>
          <w:shd w:val="clear" w:color="auto" w:fill="E4E4FF"/>
        </w:rPr>
        <w:t>ofc</w:t>
      </w:r>
      <w:r>
        <w:rPr>
          <w:rStyle w:val="7"/>
          <w:rFonts w:hint="eastAsia" w:ascii="Consolas" w:hAnsi="Consolas" w:cs="Consolas"/>
          <w:b w:val="0"/>
          <w:i w:val="0"/>
          <w:caps w:val="0"/>
          <w:color w:val="333333"/>
          <w:spacing w:val="0"/>
          <w:sz w:val="17"/>
          <w:szCs w:val="17"/>
          <w:shd w:val="clear" w:color="auto" w:fill="F7F7F7"/>
          <w:lang w:val="en-US" w:eastAsia="zh-CN"/>
        </w:rPr>
        <w:t>）、</w:t>
      </w:r>
      <w:r>
        <w:rPr>
          <w:rFonts w:hint="eastAsia" w:ascii="宋体" w:hAnsi="宋体" w:eastAsia="宋体" w:cs="宋体"/>
          <w:i/>
          <w:color w:val="808080"/>
          <w:sz w:val="19"/>
          <w:szCs w:val="19"/>
          <w:shd w:val="clear" w:color="auto" w:fill="FFFFFF"/>
        </w:rPr>
        <w:t>用户中心</w:t>
      </w:r>
      <w:r>
        <w:rPr>
          <w:rFonts w:hint="eastAsia" w:cs="宋体"/>
          <w:i/>
          <w:color w:val="808080"/>
          <w:sz w:val="19"/>
          <w:szCs w:val="19"/>
          <w:shd w:val="clear" w:color="auto" w:fill="FFFFFF"/>
          <w:lang w:eastAsia="zh-CN"/>
        </w:rPr>
        <w:t>（</w:t>
      </w:r>
      <w:r>
        <w:rPr>
          <w:rFonts w:hint="eastAsia" w:ascii="宋体" w:hAnsi="宋体" w:eastAsia="宋体" w:cs="宋体"/>
          <w:color w:val="000000"/>
          <w:sz w:val="19"/>
          <w:szCs w:val="19"/>
          <w:shd w:val="clear" w:color="auto" w:fill="E4E4FF"/>
        </w:rPr>
        <w:t>uam</w:t>
      </w:r>
      <w:r>
        <w:rPr>
          <w:rFonts w:hint="eastAsia" w:cs="宋体"/>
          <w:i/>
          <w:color w:val="808080"/>
          <w:sz w:val="19"/>
          <w:szCs w:val="19"/>
          <w:shd w:val="clear" w:color="auto" w:fill="FFFFFF"/>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w:t>
      </w:r>
      <w:r>
        <w:rPr>
          <w:rFonts w:hint="eastAsia" w:ascii="宋体" w:hAnsi="宋体" w:eastAsia="宋体" w:cs="宋体"/>
          <w:i/>
          <w:color w:val="808080"/>
          <w:sz w:val="19"/>
          <w:szCs w:val="19"/>
          <w:shd w:val="clear" w:color="auto" w:fill="FFFFFF"/>
        </w:rPr>
        <w:t>资源中心</w:t>
      </w:r>
      <w:r>
        <w:rPr>
          <w:rFonts w:hint="eastAsia" w:cs="宋体"/>
          <w:i/>
          <w:color w:val="808080"/>
          <w:sz w:val="19"/>
          <w:szCs w:val="19"/>
          <w:shd w:val="clear" w:color="auto" w:fill="FFFFFF"/>
          <w:lang w:eastAsia="zh-CN"/>
        </w:rPr>
        <w:t>（</w:t>
      </w:r>
      <w:r>
        <w:rPr>
          <w:rFonts w:hint="eastAsia" w:ascii="宋体" w:hAnsi="宋体" w:eastAsia="宋体" w:cs="宋体"/>
          <w:color w:val="000000"/>
          <w:sz w:val="19"/>
          <w:szCs w:val="19"/>
          <w:shd w:val="clear" w:color="auto" w:fill="E4E4FF"/>
        </w:rPr>
        <w:t>rmc</w:t>
      </w:r>
      <w:r>
        <w:rPr>
          <w:rFonts w:hint="eastAsia" w:cs="宋体"/>
          <w:i/>
          <w:color w:val="808080"/>
          <w:sz w:val="19"/>
          <w:szCs w:val="19"/>
          <w:shd w:val="clear" w:color="auto" w:fill="FFFFFF"/>
          <w:lang w:eastAsia="zh-CN"/>
        </w:rPr>
        <w:t>）</w:t>
      </w:r>
      <w:r>
        <w:rPr>
          <w:rStyle w:val="7"/>
          <w:rFonts w:hint="eastAsia" w:ascii="Consolas" w:hAnsi="Consolas" w:cs="Consolas"/>
          <w:b w:val="0"/>
          <w:i w:val="0"/>
          <w:caps w:val="0"/>
          <w:color w:val="333333"/>
          <w:spacing w:val="0"/>
          <w:sz w:val="17"/>
          <w:szCs w:val="17"/>
          <w:shd w:val="clear" w:color="auto" w:fill="F7F7F7"/>
          <w:lang w:val="en-US" w:eastAsia="zh-CN"/>
        </w:rPr>
        <w:t>、</w:t>
      </w:r>
      <w:r>
        <w:rPr>
          <w:rFonts w:hint="eastAsia" w:ascii="宋体" w:hAnsi="宋体" w:eastAsia="宋体" w:cs="宋体"/>
          <w:i/>
          <w:color w:val="808080"/>
          <w:sz w:val="19"/>
          <w:szCs w:val="19"/>
          <w:shd w:val="clear" w:color="auto" w:fill="FFFFFF"/>
        </w:rPr>
        <w:t>客户中心</w:t>
      </w:r>
      <w:r>
        <w:rPr>
          <w:rFonts w:hint="eastAsia" w:cs="宋体"/>
          <w:i/>
          <w:color w:val="808080"/>
          <w:sz w:val="19"/>
          <w:szCs w:val="19"/>
          <w:shd w:val="clear" w:color="auto" w:fill="FFFFFF"/>
          <w:lang w:eastAsia="zh-CN"/>
        </w:rPr>
        <w:t>（</w:t>
      </w:r>
      <w:r>
        <w:rPr>
          <w:rFonts w:hint="eastAsia" w:ascii="宋体" w:hAnsi="宋体" w:eastAsia="宋体" w:cs="宋体"/>
          <w:color w:val="000000"/>
          <w:sz w:val="19"/>
          <w:szCs w:val="19"/>
          <w:shd w:val="clear" w:color="auto" w:fill="E4E4FF"/>
        </w:rPr>
        <w:t>csc</w:t>
      </w:r>
      <w:r>
        <w:rPr>
          <w:rFonts w:hint="eastAsia" w:cs="宋体"/>
          <w:i/>
          <w:color w:val="808080"/>
          <w:sz w:val="19"/>
          <w:szCs w:val="19"/>
          <w:shd w:val="clear" w:color="auto" w:fill="FFFFFF"/>
          <w:lang w:eastAsia="zh-CN"/>
        </w:rPr>
        <w:t>）</w:t>
      </w:r>
    </w:p>
    <w:p>
      <w:pPr>
        <w:pStyle w:val="2"/>
        <w:rPr>
          <w:color w:val="00B0F0"/>
          <w:shd w:val="clear" w:color="FFFFFF" w:fill="D9D9D9"/>
        </w:rPr>
      </w:pPr>
      <w:r>
        <w:rPr>
          <w:rFonts w:hint="default"/>
          <w:color w:val="00B0F0"/>
          <w:shd w:val="clear" w:color="FFFFFF" w:fill="D9D9D9"/>
        </w:rPr>
        <w:t>什么是Tbschedule</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default" w:ascii="Consolas" w:hAnsi="Consolas" w:cs="Consolas"/>
          <w:b w:val="0"/>
          <w:i w:val="0"/>
          <w:caps w:val="0"/>
          <w:color w:val="333333"/>
          <w:spacing w:val="0"/>
          <w:sz w:val="17"/>
          <w:szCs w:val="17"/>
          <w:shd w:val="clear" w:color="auto" w:fill="F7F7F7"/>
          <w:lang w:val="en-US" w:eastAsia="zh-CN"/>
        </w:rPr>
        <w:t>TBSchedule是一个支持分布式的调度框架，能让一种批量任务或者不断变化的任务，被动态的分配到多个主机的JVM中，不同的线程组中并行执行。基于ZooKeeper的纯</w:t>
      </w:r>
      <w:r>
        <w:rPr>
          <w:rFonts w:hint="eastAsia" w:ascii="Consolas" w:hAnsi="Consolas" w:cs="Consolas"/>
          <w:b w:val="0"/>
          <w:i w:val="0"/>
          <w:caps w:val="0"/>
          <w:color w:val="333333"/>
          <w:spacing w:val="0"/>
          <w:sz w:val="17"/>
          <w:szCs w:val="17"/>
          <w:shd w:val="clear" w:color="auto" w:fill="F7F7F7"/>
          <w:lang w:val="en-US" w:eastAsia="zh-CN"/>
        </w:rPr>
        <w:fldChar w:fldCharType="begin"/>
      </w:r>
      <w:r>
        <w:rPr>
          <w:rStyle w:val="7"/>
          <w:rFonts w:hint="eastAsia" w:ascii="Consolas" w:hAnsi="Consolas" w:cs="Consolas"/>
          <w:b w:val="0"/>
          <w:i w:val="0"/>
          <w:caps w:val="0"/>
          <w:color w:val="333333"/>
          <w:spacing w:val="0"/>
          <w:sz w:val="17"/>
          <w:szCs w:val="17"/>
          <w:shd w:val="clear" w:color="auto" w:fill="F7F7F7"/>
          <w:lang w:val="en-US" w:eastAsia="zh-CN"/>
        </w:rPr>
        <w:instrText xml:space="preserve"> HYPERLINK "http://lib.csdn.net/base/java" \o "Java 知识库" \t "http://blog.csdn.net/taosir_zhang/article/details/_blank" </w:instrText>
      </w:r>
      <w:r>
        <w:rPr>
          <w:rFonts w:hint="eastAsia" w:ascii="Consolas" w:hAnsi="Consolas" w:cs="Consolas"/>
          <w:b w:val="0"/>
          <w:i w:val="0"/>
          <w:caps w:val="0"/>
          <w:color w:val="333333"/>
          <w:spacing w:val="0"/>
          <w:sz w:val="17"/>
          <w:szCs w:val="17"/>
          <w:shd w:val="clear" w:color="auto" w:fill="F7F7F7"/>
          <w:lang w:val="en-US" w:eastAsia="zh-CN"/>
        </w:rPr>
        <w:fldChar w:fldCharType="separate"/>
      </w:r>
      <w:r>
        <w:rPr>
          <w:rStyle w:val="7"/>
          <w:rFonts w:hint="eastAsia" w:ascii="Consolas" w:hAnsi="Consolas" w:cs="Consolas"/>
          <w:b w:val="0"/>
          <w:i w:val="0"/>
          <w:caps w:val="0"/>
          <w:color w:val="333333"/>
          <w:spacing w:val="0"/>
          <w:sz w:val="17"/>
          <w:szCs w:val="17"/>
          <w:shd w:val="clear" w:color="auto" w:fill="F7F7F7"/>
          <w:lang w:val="en-US" w:eastAsia="zh-CN"/>
        </w:rPr>
        <w:t>Java</w:t>
      </w:r>
      <w:r>
        <w:rPr>
          <w:rFonts w:hint="eastAsia" w:ascii="Consolas" w:hAnsi="Consolas" w:cs="Consolas"/>
          <w:b w:val="0"/>
          <w:i w:val="0"/>
          <w:caps w:val="0"/>
          <w:color w:val="333333"/>
          <w:spacing w:val="0"/>
          <w:sz w:val="17"/>
          <w:szCs w:val="17"/>
          <w:shd w:val="clear" w:color="auto" w:fill="F7F7F7"/>
          <w:lang w:val="en-US" w:eastAsia="zh-CN"/>
        </w:rPr>
        <w:fldChar w:fldCharType="end"/>
      </w:r>
      <w:r>
        <w:rPr>
          <w:rStyle w:val="7"/>
          <w:rFonts w:hint="eastAsia" w:ascii="Consolas" w:hAnsi="Consolas" w:cs="Consolas"/>
          <w:b w:val="0"/>
          <w:i w:val="0"/>
          <w:caps w:val="0"/>
          <w:color w:val="333333"/>
          <w:spacing w:val="0"/>
          <w:sz w:val="17"/>
          <w:szCs w:val="17"/>
          <w:shd w:val="clear" w:color="auto" w:fill="F7F7F7"/>
          <w:lang w:val="en-US" w:eastAsia="zh-CN"/>
        </w:rPr>
        <w:t>实现，由Alibaba开源。</w:t>
      </w:r>
    </w:p>
    <w:p>
      <w:pPr>
        <w:pStyle w:val="2"/>
        <w:rPr>
          <w:color w:val="00B0F0"/>
        </w:rPr>
      </w:pPr>
      <w:r>
        <w:rPr>
          <w:rFonts w:hint="default"/>
          <w:color w:val="00B0F0"/>
        </w:rPr>
        <w:t>Tbschedule框架的基本原理是什么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olor w:val="333333"/>
          <w:spacing w:val="0"/>
          <w:sz w:val="17"/>
          <w:szCs w:val="17"/>
          <w:shd w:val="clear" w:color="auto" w:fill="F7F7F7"/>
          <w:lang w:val="en-US" w:eastAsia="zh-CN"/>
        </w:rPr>
        <w:t>S</w:t>
      </w:r>
      <w:r>
        <w:rPr>
          <w:rStyle w:val="7"/>
          <w:rFonts w:hint="eastAsia" w:ascii="Consolas" w:hAnsi="Consolas" w:cs="Consolas"/>
          <w:b w:val="0"/>
          <w:i w:val="0"/>
          <w:caps w:val="0"/>
          <w:color w:val="333333"/>
          <w:spacing w:val="0"/>
          <w:sz w:val="17"/>
          <w:szCs w:val="17"/>
          <w:shd w:val="clear" w:color="auto" w:fill="F7F7F7"/>
          <w:lang w:val="en-US" w:eastAsia="zh-CN"/>
        </w:rPr>
        <w:t>chedule集群和worker集群注册到zookeeper集群，并且schedule更新到zookeeper集群，之后zookeeper事件推送到worker执行任务。</w:t>
      </w:r>
    </w:p>
    <w:p>
      <w:pPr>
        <w:pStyle w:val="2"/>
      </w:pPr>
      <w:r>
        <w:rPr>
          <w:rFonts w:hint="default"/>
        </w:rPr>
        <w:t>什么是VUE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说不太清楚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宋体"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是实现了MVVM的框架，也是实现了API响应数据绑定和组合的视图组件。不再使用DOM。</w:t>
      </w:r>
    </w:p>
    <w:p>
      <w:pPr>
        <w:numPr>
          <w:ilvl w:val="0"/>
          <w:numId w:val="0"/>
        </w:numPr>
        <w:rPr>
          <w:rStyle w:val="7"/>
          <w:rFonts w:hint="eastAsia" w:eastAsia="宋体" w:cs="Consolas"/>
          <w:b w:val="0"/>
          <w:i w:val="0"/>
          <w:caps w:val="0"/>
          <w:color w:val="333333"/>
          <w:spacing w:val="0"/>
          <w:kern w:val="0"/>
          <w:szCs w:val="17"/>
          <w:shd w:val="clear" w:color="auto" w:fill="F7F7F7"/>
          <w:lang w:val="en-US" w:eastAsia="zh-CN" w:bidi="ar"/>
        </w:rPr>
      </w:pPr>
      <w:r>
        <w:rPr>
          <w:rStyle w:val="7"/>
          <w:rFonts w:hint="default" w:eastAsia="宋体" w:cs="Consolas"/>
          <w:b w:val="0"/>
          <w:i w:val="0"/>
          <w:caps w:val="0"/>
          <w:color w:val="333333"/>
          <w:spacing w:val="0"/>
          <w:kern w:val="0"/>
          <w:szCs w:val="17"/>
          <w:shd w:val="clear" w:color="auto" w:fill="F7F7F7"/>
          <w:lang w:val="en-US" w:eastAsia="zh-CN" w:bidi="ar"/>
        </w:rPr>
        <w:t>Vue.js（读音 /vjuː/, 类似于 view）是一个构建数据驱动的 web 界面的渐进式框架。与其他重量级框架不同的是，Vue 采用自底向上增量开发的设计。Vue 的核心库只关注视图层，并且非常容易学习，非常容易与其它库或已有项目整合。另一方面，Vue 完全有能力驱动采用</w:t>
      </w:r>
      <w:r>
        <w:rPr>
          <w:rFonts w:hint="default" w:eastAsia="宋体" w:cs="Consolas"/>
          <w:b w:val="0"/>
          <w:i w:val="0"/>
          <w:caps w:val="0"/>
          <w:color w:val="333333"/>
          <w:spacing w:val="0"/>
          <w:kern w:val="0"/>
          <w:szCs w:val="17"/>
          <w:shd w:val="clear" w:color="auto" w:fill="F7F7F7"/>
          <w:lang w:val="en-US" w:eastAsia="zh-CN" w:bidi="ar"/>
        </w:rPr>
        <w:fldChar w:fldCharType="begin"/>
      </w:r>
      <w:r>
        <w:rPr>
          <w:rStyle w:val="7"/>
          <w:rFonts w:hint="default" w:eastAsia="宋体" w:cs="Consolas"/>
          <w:b w:val="0"/>
          <w:i w:val="0"/>
          <w:caps w:val="0"/>
          <w:color w:val="333333"/>
          <w:spacing w:val="0"/>
          <w:kern w:val="0"/>
          <w:szCs w:val="17"/>
          <w:shd w:val="clear" w:color="auto" w:fill="F7F7F7"/>
          <w:lang w:val="en-US" w:eastAsia="zh-CN" w:bidi="ar"/>
        </w:rPr>
        <w:instrText xml:space="preserve"> HYPERLINK "http://cn.vuejs.org/v2/guide/single-file-components.html" </w:instrText>
      </w:r>
      <w:r>
        <w:rPr>
          <w:rFonts w:hint="default" w:eastAsia="宋体" w:cs="Consolas"/>
          <w:b w:val="0"/>
          <w:i w:val="0"/>
          <w:caps w:val="0"/>
          <w:color w:val="333333"/>
          <w:spacing w:val="0"/>
          <w:kern w:val="0"/>
          <w:szCs w:val="17"/>
          <w:shd w:val="clear" w:color="auto" w:fill="F7F7F7"/>
          <w:lang w:val="en-US" w:eastAsia="zh-CN" w:bidi="ar"/>
        </w:rPr>
        <w:fldChar w:fldCharType="separate"/>
      </w:r>
      <w:r>
        <w:rPr>
          <w:rStyle w:val="7"/>
          <w:rFonts w:hint="default" w:eastAsia="宋体" w:cs="Consolas"/>
          <w:b w:val="0"/>
          <w:i w:val="0"/>
          <w:caps w:val="0"/>
          <w:color w:val="333333"/>
          <w:spacing w:val="0"/>
          <w:kern w:val="0"/>
          <w:szCs w:val="17"/>
          <w:shd w:val="clear" w:color="auto" w:fill="F7F7F7"/>
          <w:lang w:val="en-US" w:eastAsia="zh-CN" w:bidi="ar"/>
        </w:rPr>
        <w:t>单文件组件</w:t>
      </w:r>
      <w:r>
        <w:rPr>
          <w:rFonts w:hint="default" w:eastAsia="宋体" w:cs="Consolas"/>
          <w:b w:val="0"/>
          <w:i w:val="0"/>
          <w:caps w:val="0"/>
          <w:color w:val="333333"/>
          <w:spacing w:val="0"/>
          <w:kern w:val="0"/>
          <w:szCs w:val="17"/>
          <w:shd w:val="clear" w:color="auto" w:fill="F7F7F7"/>
          <w:lang w:val="en-US" w:eastAsia="zh-CN" w:bidi="ar"/>
        </w:rPr>
        <w:fldChar w:fldCharType="end"/>
      </w:r>
      <w:r>
        <w:rPr>
          <w:rStyle w:val="7"/>
          <w:rFonts w:hint="default" w:eastAsia="宋体" w:cs="Consolas"/>
          <w:b w:val="0"/>
          <w:i w:val="0"/>
          <w:caps w:val="0"/>
          <w:color w:val="333333"/>
          <w:spacing w:val="0"/>
          <w:kern w:val="0"/>
          <w:szCs w:val="17"/>
          <w:shd w:val="clear" w:color="auto" w:fill="F7F7F7"/>
          <w:lang w:val="en-US" w:eastAsia="zh-CN" w:bidi="ar"/>
        </w:rPr>
        <w:t>和 </w:t>
      </w:r>
      <w:r>
        <w:rPr>
          <w:rFonts w:hint="default" w:eastAsia="宋体" w:cs="Consolas"/>
          <w:b w:val="0"/>
          <w:i w:val="0"/>
          <w:caps w:val="0"/>
          <w:color w:val="333333"/>
          <w:spacing w:val="0"/>
          <w:kern w:val="0"/>
          <w:szCs w:val="17"/>
          <w:shd w:val="clear" w:color="auto" w:fill="F7F7F7"/>
          <w:lang w:val="en-US" w:eastAsia="zh-CN" w:bidi="ar"/>
        </w:rPr>
        <w:fldChar w:fldCharType="begin"/>
      </w:r>
      <w:r>
        <w:rPr>
          <w:rStyle w:val="7"/>
          <w:rFonts w:hint="default" w:eastAsia="宋体" w:cs="Consolas"/>
          <w:b w:val="0"/>
          <w:i w:val="0"/>
          <w:caps w:val="0"/>
          <w:color w:val="333333"/>
          <w:spacing w:val="0"/>
          <w:kern w:val="0"/>
          <w:szCs w:val="17"/>
          <w:shd w:val="clear" w:color="auto" w:fill="F7F7F7"/>
          <w:lang w:val="en-US" w:eastAsia="zh-CN" w:bidi="ar"/>
        </w:rPr>
        <w:instrText xml:space="preserve"> HYPERLINK "http://github.com/vuejs/awesome-vue" \l "libraries--plugins" </w:instrText>
      </w:r>
      <w:r>
        <w:rPr>
          <w:rFonts w:hint="default" w:eastAsia="宋体" w:cs="Consolas"/>
          <w:b w:val="0"/>
          <w:i w:val="0"/>
          <w:caps w:val="0"/>
          <w:color w:val="333333"/>
          <w:spacing w:val="0"/>
          <w:kern w:val="0"/>
          <w:szCs w:val="17"/>
          <w:shd w:val="clear" w:color="auto" w:fill="F7F7F7"/>
          <w:lang w:val="en-US" w:eastAsia="zh-CN" w:bidi="ar"/>
        </w:rPr>
        <w:fldChar w:fldCharType="separate"/>
      </w:r>
      <w:r>
        <w:rPr>
          <w:rStyle w:val="7"/>
          <w:rFonts w:hint="default" w:eastAsia="宋体" w:cs="Consolas"/>
          <w:b w:val="0"/>
          <w:i w:val="0"/>
          <w:caps w:val="0"/>
          <w:color w:val="333333"/>
          <w:spacing w:val="0"/>
          <w:kern w:val="0"/>
          <w:szCs w:val="17"/>
          <w:shd w:val="clear" w:color="auto" w:fill="F7F7F7"/>
          <w:lang w:val="en-US" w:eastAsia="zh-CN" w:bidi="ar"/>
        </w:rPr>
        <w:t>Vue 生态系统支持的库</w:t>
      </w:r>
      <w:r>
        <w:rPr>
          <w:rFonts w:hint="default" w:eastAsia="宋体" w:cs="Consolas"/>
          <w:b w:val="0"/>
          <w:i w:val="0"/>
          <w:caps w:val="0"/>
          <w:color w:val="333333"/>
          <w:spacing w:val="0"/>
          <w:kern w:val="0"/>
          <w:szCs w:val="17"/>
          <w:shd w:val="clear" w:color="auto" w:fill="F7F7F7"/>
          <w:lang w:val="en-US" w:eastAsia="zh-CN" w:bidi="ar"/>
        </w:rPr>
        <w:fldChar w:fldCharType="end"/>
      </w:r>
      <w:r>
        <w:rPr>
          <w:rStyle w:val="7"/>
          <w:rFonts w:hint="default" w:eastAsia="宋体" w:cs="Consolas"/>
          <w:b w:val="0"/>
          <w:i w:val="0"/>
          <w:caps w:val="0"/>
          <w:color w:val="333333"/>
          <w:spacing w:val="0"/>
          <w:kern w:val="0"/>
          <w:szCs w:val="17"/>
          <w:shd w:val="clear" w:color="auto" w:fill="F7F7F7"/>
          <w:lang w:val="en-US" w:eastAsia="zh-CN" w:bidi="ar"/>
        </w:rPr>
        <w:t>开发的复杂单页应用。</w:t>
      </w:r>
    </w:p>
    <w:p>
      <w:pPr>
        <w:numPr>
          <w:ilvl w:val="0"/>
          <w:numId w:val="0"/>
        </w:numPr>
        <w:rPr>
          <w:rStyle w:val="7"/>
          <w:rFonts w:hint="default" w:eastAsia="宋体" w:cs="Consolas"/>
          <w:b w:val="0"/>
          <w:i w:val="0"/>
          <w:caps w:val="0"/>
          <w:color w:val="333333"/>
          <w:spacing w:val="0"/>
          <w:kern w:val="0"/>
          <w:szCs w:val="17"/>
          <w:shd w:val="clear" w:color="auto" w:fill="F7F7F7"/>
          <w:lang w:val="en-US" w:eastAsia="zh-CN" w:bidi="ar"/>
        </w:rPr>
      </w:pPr>
      <w:r>
        <w:rPr>
          <w:rStyle w:val="7"/>
          <w:rFonts w:hint="default" w:eastAsia="宋体" w:cs="Consolas"/>
          <w:b w:val="0"/>
          <w:i w:val="0"/>
          <w:caps w:val="0"/>
          <w:color w:val="333333"/>
          <w:spacing w:val="0"/>
          <w:kern w:val="0"/>
          <w:szCs w:val="17"/>
          <w:shd w:val="clear" w:color="auto" w:fill="F7F7F7"/>
          <w:lang w:val="en-US" w:eastAsia="zh-CN" w:bidi="ar"/>
        </w:rPr>
        <w:t>Vue.js 的目标是通过尽可能简单的 API 实现响应的数据绑定和组合的视图组件。</w:t>
      </w:r>
    </w:p>
    <w:p>
      <w:pPr>
        <w:numPr>
          <w:ilvl w:val="0"/>
          <w:numId w:val="0"/>
        </w:numPr>
        <w:rPr>
          <w:rFonts w:hint="eastAsia" w:eastAsia="宋体" w:cs="Consolas"/>
          <w:b w:val="0"/>
          <w:i w:val="0"/>
          <w:caps w:val="0"/>
          <w:color w:val="333333"/>
          <w:spacing w:val="0"/>
          <w:kern w:val="0"/>
          <w:szCs w:val="17"/>
          <w:shd w:val="clear" w:color="auto" w:fill="F7F7F7"/>
          <w:lang w:val="en-US" w:eastAsia="zh-CN" w:bidi="ar"/>
        </w:rPr>
      </w:pPr>
    </w:p>
    <w:p>
      <w:pPr>
        <w:numPr>
          <w:ilvl w:val="0"/>
          <w:numId w:val="0"/>
        </w:numPr>
        <w:rPr>
          <w:rFonts w:hint="default" w:eastAsia="宋体" w:cs="Consolas"/>
          <w:b w:val="0"/>
          <w:i w:val="0"/>
          <w:caps w:val="0"/>
          <w:color w:val="333333"/>
          <w:spacing w:val="0"/>
          <w:kern w:val="0"/>
          <w:szCs w:val="17"/>
          <w:shd w:val="clear" w:color="auto" w:fill="F7F7F7"/>
          <w:lang w:val="en-US" w:eastAsia="zh-CN" w:bidi="ar"/>
        </w:rPr>
      </w:pPr>
      <w:r>
        <w:rPr>
          <w:rFonts w:hint="eastAsia" w:eastAsia="宋体" w:cs="Consolas"/>
          <w:b w:val="0"/>
          <w:i w:val="0"/>
          <w:caps w:val="0"/>
          <w:color w:val="333333"/>
          <w:spacing w:val="0"/>
          <w:kern w:val="0"/>
          <w:szCs w:val="17"/>
          <w:shd w:val="clear" w:color="auto" w:fill="F7F7F7"/>
          <w:lang w:val="en-US" w:eastAsia="zh-CN" w:bidi="ar"/>
        </w:rPr>
        <w:t>MVVM是Model-View-ViewModel的简写。使开发人员可以将</w:t>
      </w:r>
      <w:r>
        <w:rPr>
          <w:rFonts w:hint="default" w:eastAsia="宋体" w:cs="Consolas"/>
          <w:b w:val="0"/>
          <w:i w:val="0"/>
          <w:caps w:val="0"/>
          <w:color w:val="333333"/>
          <w:spacing w:val="0"/>
          <w:kern w:val="0"/>
          <w:szCs w:val="17"/>
          <w:shd w:val="clear" w:color="auto" w:fill="F7F7F7"/>
          <w:lang w:val="en-US" w:eastAsia="zh-CN" w:bidi="ar"/>
        </w:rPr>
        <w:t>View和逻辑分离出来,这种数据绑定技术非常简单实用</w:t>
      </w:r>
    </w:p>
    <w:p>
      <w:pPr>
        <w:keepNext w:val="0"/>
        <w:keepLines w:val="0"/>
        <w:widowControl/>
        <w:suppressLineNumbers w:val="0"/>
        <w:jc w:val="left"/>
      </w:pP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color="auto" w:fill="FFFFFF"/>
        <w:spacing w:before="0" w:beforeAutospacing="0" w:after="45" w:afterAutospacing="0"/>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bdr w:val="single" w:color="E0E0E0" w:sz="6" w:space="0"/>
          <w:shd w:val="clear" w:color="auto"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single" w:color="E0E0E0" w:sz="6" w:space="0"/>
          <w:shd w:val="clear" w:color="auto" w:fill="FFFFFF"/>
          <w:lang w:val="en-US" w:eastAsia="zh-CN" w:bidi="ar"/>
        </w:rPr>
        <w:instrText xml:space="preserve"> HYPERLINK "http://baike.baidu.com/pic/MVVM/96310/0/e61190ef76c6a7efe4baffc3fdfaaf51f2de66b2?fr=lemma&amp;ct=single" \o "MVVM 功能图" \t "http://baike.baidu.com/_blank" </w:instrText>
      </w:r>
      <w:r>
        <w:rPr>
          <w:rFonts w:hint="default" w:ascii="Arial" w:hAnsi="Arial" w:eastAsia="宋体" w:cs="Arial"/>
          <w:b w:val="0"/>
          <w:i w:val="0"/>
          <w:caps w:val="0"/>
          <w:color w:val="136EC2"/>
          <w:spacing w:val="0"/>
          <w:kern w:val="0"/>
          <w:sz w:val="21"/>
          <w:szCs w:val="21"/>
          <w:u w:val="none"/>
          <w:bdr w:val="single" w:color="E0E0E0" w:sz="6" w:space="0"/>
          <w:shd w:val="clear" w:color="auto" w:fill="FFFFFF"/>
          <w:lang w:val="en-US" w:eastAsia="zh-CN" w:bidi="ar"/>
        </w:rPr>
        <w:fldChar w:fldCharType="separate"/>
      </w:r>
      <w:r>
        <w:rPr>
          <w:rFonts w:hint="default" w:ascii="Arial" w:hAnsi="Arial" w:eastAsia="宋体" w:cs="Arial"/>
          <w:b w:val="0"/>
          <w:i w:val="0"/>
          <w:caps w:val="0"/>
          <w:color w:val="136EC2"/>
          <w:spacing w:val="0"/>
          <w:sz w:val="21"/>
          <w:szCs w:val="21"/>
          <w:u w:val="none"/>
          <w:shd w:val="clear" w:color="auto" w:fill="FFFFFF"/>
        </w:rPr>
        <w:fldChar w:fldCharType="begin"/>
      </w:r>
      <w:r>
        <w:rPr>
          <w:rStyle w:val="6"/>
          <w:rFonts w:hint="default" w:ascii="Arial" w:hAnsi="Arial" w:eastAsia="宋体" w:cs="Arial"/>
          <w:b w:val="0"/>
          <w:i w:val="0"/>
          <w:caps w:val="0"/>
          <w:color w:val="136EC2"/>
          <w:spacing w:val="0"/>
          <w:sz w:val="21"/>
          <w:szCs w:val="21"/>
          <w:u w:val="none"/>
          <w:shd w:val="clear" w:color="auto" w:fill="FFFFFF"/>
        </w:rPr>
        <w:instrText xml:space="preserve">INCLUDEPICTURE \d "http://c.hiphotos.baidu.com/baike/s=250/sign=ff98d4d53af33a879a6d071ff65d1018/e61190ef76c6a7efe4baffc3fdfaaf51f2de66b2.jpg" \* MERGEFORMATINET </w:instrText>
      </w:r>
      <w:r>
        <w:rPr>
          <w:rFonts w:hint="default" w:ascii="Arial" w:hAnsi="Arial" w:eastAsia="宋体" w:cs="Arial"/>
          <w:b w:val="0"/>
          <w:i w:val="0"/>
          <w:caps w:val="0"/>
          <w:color w:val="136EC2"/>
          <w:spacing w:val="0"/>
          <w:sz w:val="21"/>
          <w:szCs w:val="21"/>
          <w:u w:val="none"/>
          <w:shd w:val="clear" w:color="auto" w:fill="FFFFFF"/>
        </w:rPr>
        <w:fldChar w:fldCharType="separate"/>
      </w:r>
      <w:r>
        <w:rPr>
          <w:rStyle w:val="6"/>
          <w:rFonts w:hint="default" w:ascii="Arial" w:hAnsi="Arial" w:eastAsia="宋体" w:cs="Arial"/>
          <w:b w:val="0"/>
          <w:i w:val="0"/>
          <w:caps w:val="0"/>
          <w:color w:val="136EC2"/>
          <w:spacing w:val="0"/>
          <w:sz w:val="21"/>
          <w:szCs w:val="21"/>
          <w:u w:val="none"/>
          <w:shd w:val="clear" w:color="auto" w:fill="FFFFFF"/>
        </w:rPr>
        <w:drawing>
          <wp:inline distT="0" distB="0" distL="114300" distR="114300">
            <wp:extent cx="2381250" cy="5048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381250" cy="504825"/>
                    </a:xfrm>
                    <a:prstGeom prst="rect">
                      <a:avLst/>
                    </a:prstGeom>
                    <a:noFill/>
                    <a:ln w="9525">
                      <a:noFill/>
                    </a:ln>
                  </pic:spPr>
                </pic:pic>
              </a:graphicData>
            </a:graphic>
          </wp:inline>
        </w:drawing>
      </w:r>
      <w:r>
        <w:rPr>
          <w:rFonts w:hint="default" w:ascii="Arial" w:hAnsi="Arial" w:eastAsia="宋体" w:cs="Arial"/>
          <w:b w:val="0"/>
          <w:i w:val="0"/>
          <w:caps w:val="0"/>
          <w:color w:val="136EC2"/>
          <w:spacing w:val="0"/>
          <w:sz w:val="21"/>
          <w:szCs w:val="21"/>
          <w:u w:val="none"/>
          <w:shd w:val="clear" w:color="auto" w:fill="FFFFFF"/>
        </w:rPr>
        <w:fldChar w:fldCharType="end"/>
      </w:r>
      <w:r>
        <w:rPr>
          <w:rFonts w:hint="default" w:ascii="Arial" w:hAnsi="Arial" w:eastAsia="宋体" w:cs="Arial"/>
          <w:b w:val="0"/>
          <w:i w:val="0"/>
          <w:caps w:val="0"/>
          <w:color w:val="136EC2"/>
          <w:spacing w:val="0"/>
          <w:kern w:val="0"/>
          <w:sz w:val="21"/>
          <w:szCs w:val="21"/>
          <w:u w:val="none"/>
          <w:bdr w:val="single" w:color="E0E0E0" w:sz="6" w:space="0"/>
          <w:shd w:val="clear" w:color="auto" w:fill="FFFFFF"/>
          <w:lang w:val="en-US" w:eastAsia="zh-CN" w:bidi="ar"/>
        </w:rPr>
        <w:fldChar w:fldCharType="end"/>
      </w:r>
      <w:r>
        <w:rPr>
          <w:rFonts w:hint="eastAsia" w:ascii="宋体" w:hAnsi="宋体" w:eastAsia="宋体" w:cs="宋体"/>
          <w:i w:val="0"/>
          <w:caps w:val="0"/>
          <w:color w:val="555555"/>
          <w:spacing w:val="0"/>
          <w:kern w:val="0"/>
          <w:sz w:val="18"/>
          <w:szCs w:val="18"/>
          <w:shd w:val="clear" w:color="auto" w:fill="FFFFFF"/>
          <w:lang w:val="en-US" w:eastAsia="zh-CN" w:bidi="ar"/>
        </w:rPr>
        <w:t>MVVM 功能图</w:t>
      </w:r>
    </w:p>
    <w:p>
      <w:pPr>
        <w:pStyle w:val="2"/>
      </w:pPr>
      <w:r>
        <w:rPr>
          <w:rFonts w:hint="default"/>
        </w:rPr>
        <w:t>什么是前后端分离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numPr>
          <w:ilvl w:val="0"/>
          <w:numId w:val="0"/>
        </w:numPr>
        <w:rPr>
          <w:rFonts w:hint="eastAsia"/>
          <w:lang w:val="en-US" w:eastAsia="zh-CN"/>
        </w:rPr>
      </w:pPr>
      <w:r>
        <w:rPr>
          <w:rFonts w:hint="default"/>
          <w:lang w:val="en-US" w:eastAsia="zh-CN"/>
        </w:rPr>
        <w:t>简单来说,就是让前端不用再依赖后台进度做开发(当然后台亦然)</w:t>
      </w:r>
      <w:r>
        <w:rPr>
          <w:rFonts w:hint="eastAsia"/>
          <w:lang w:val="en-US" w:eastAsia="zh-CN"/>
        </w:rPr>
        <w:t>。</w:t>
      </w:r>
    </w:p>
    <w:p>
      <w:pPr>
        <w:numPr>
          <w:ilvl w:val="0"/>
          <w:numId w:val="0"/>
        </w:numPr>
        <w:rPr>
          <w:rFonts w:hint="default"/>
          <w:lang w:val="en-US" w:eastAsia="zh-CN"/>
        </w:rPr>
      </w:pPr>
      <w:r>
        <w:rPr>
          <w:rFonts w:hint="default"/>
          <w:lang w:val="en-US" w:eastAsia="zh-CN"/>
        </w:rPr>
        <w:t>前端人员负责页面展示和交互，然后通过 ajax 调用后端人员写好的数据接口。</w:t>
      </w:r>
      <w:r>
        <w:rPr>
          <w:rFonts w:hint="default"/>
          <w:lang w:val="en-US" w:eastAsia="zh-CN"/>
        </w:rPr>
        <w:br w:type="textWrapping"/>
      </w:r>
      <w:r>
        <w:rPr>
          <w:rFonts w:hint="default"/>
          <w:lang w:val="en-US" w:eastAsia="zh-CN"/>
        </w:rPr>
        <w:t>所以开发网站的核心现在基本上就是：</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1、</w:t>
      </w:r>
      <w:r>
        <w:rPr>
          <w:rFonts w:hint="default"/>
          <w:lang w:val="en-US" w:eastAsia="zh-CN"/>
        </w:rPr>
        <w:t>html + css ：页面展示</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2、</w:t>
      </w:r>
      <w:r>
        <w:rPr>
          <w:rFonts w:hint="default"/>
          <w:lang w:val="en-US" w:eastAsia="zh-CN"/>
        </w:rPr>
        <w:t>javascript + ajax（这个算是浏览器的一部分，可以通过 javascript 调用） : 页面交互、逻辑处理</w:t>
      </w:r>
    </w:p>
    <w:p>
      <w:pPr>
        <w:pStyle w:val="2"/>
      </w:pPr>
      <w:r>
        <w:rPr>
          <w:rFonts w:hint="default"/>
        </w:rPr>
        <w:t>什么是VUE的路由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numPr>
          <w:ilvl w:val="0"/>
          <w:numId w:val="0"/>
        </w:numPr>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Vue.js 路由允许我们通过不同的 URL 访问不同的内容。</w:t>
      </w:r>
    </w:p>
    <w:p>
      <w:pPr>
        <w:numPr>
          <w:ilvl w:val="0"/>
          <w:numId w:val="0"/>
        </w:numPr>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&lt;</w:t>
      </w:r>
      <w:r>
        <w:rPr>
          <w:rStyle w:val="7"/>
          <w:rFonts w:hint="default" w:eastAsia="宋体" w:cs="Consolas"/>
          <w:b w:val="0"/>
          <w:i w:val="0"/>
          <w:caps w:val="0"/>
          <w:color w:val="333333"/>
          <w:spacing w:val="0"/>
          <w:kern w:val="0"/>
          <w:szCs w:val="17"/>
          <w:shd w:val="clear" w:color="auto" w:fill="F7F7F7"/>
          <w:lang w:val="en-US" w:eastAsia="zh-CN" w:bidi="ar"/>
        </w:rPr>
        <w:t>script src="https://unpkg.com/vue/dist/vue.js"&gt;&lt;/script&gt; &lt;script src="https://unpkg.com/vue-router/dist/vue-router.js"&gt;&lt;/script&gt;</w:t>
      </w:r>
    </w:p>
    <w:p>
      <w:pPr>
        <w:numPr>
          <w:ilvl w:val="0"/>
          <w:numId w:val="0"/>
        </w:numPr>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br w:type="textWrapping"/>
      </w:r>
      <w:r>
        <w:rPr>
          <w:rStyle w:val="7"/>
          <w:rFonts w:hint="default" w:eastAsia="宋体" w:cs="Consolas"/>
          <w:b w:val="0"/>
          <w:i w:val="0"/>
          <w:caps w:val="0"/>
          <w:color w:val="333333"/>
          <w:spacing w:val="0"/>
          <w:kern w:val="0"/>
          <w:szCs w:val="17"/>
          <w:shd w:val="clear" w:color="auto" w:fill="F7F7F7"/>
          <w:lang w:val="en-US" w:eastAsia="zh-CN" w:bidi="ar"/>
        </w:rPr>
        <w:t>&lt;router-link to="/bar"&gt;Go to Bar&lt;/router-link&gt;</w:t>
      </w:r>
    </w:p>
    <w:p>
      <w:pPr>
        <w:pStyle w:val="2"/>
      </w:pPr>
      <w:r>
        <w:rPr>
          <w:rStyle w:val="7"/>
          <w:rFonts w:hint="eastAsia" w:eastAsia="宋体" w:cs="Consolas"/>
          <w:b w:val="0"/>
          <w:i w:val="0"/>
          <w:caps w:val="0"/>
          <w:color w:val="333333"/>
          <w:spacing w:val="0"/>
          <w:kern w:val="0"/>
          <w:szCs w:val="17"/>
          <w:shd w:val="clear" w:color="auto" w:fill="F7F7F7"/>
          <w:lang w:val="en-US" w:eastAsia="zh-CN" w:bidi="ar"/>
        </w:rPr>
        <w:br w:type="textWrapping"/>
      </w:r>
      <w:r>
        <w:rPr>
          <w:rStyle w:val="7"/>
          <w:rFonts w:hint="default" w:eastAsia="宋体" w:cs="Consolas"/>
          <w:b w:val="0"/>
          <w:i w:val="0"/>
          <w:caps w:val="0"/>
          <w:color w:val="333333"/>
          <w:spacing w:val="0"/>
          <w:kern w:val="0"/>
          <w:szCs w:val="17"/>
          <w:shd w:val="clear" w:color="auto" w:fill="F7F7F7"/>
          <w:lang w:val="en-US" w:eastAsia="zh-CN" w:bidi="ar"/>
        </w:rPr>
        <w:t>&lt;router-view&gt;&lt;/router-view&gt;</w:t>
      </w:r>
      <w:r>
        <w:rPr>
          <w:rStyle w:val="7"/>
          <w:rFonts w:hint="eastAsia" w:eastAsia="宋体" w:cs="Consolas"/>
          <w:b w:val="0"/>
          <w:i w:val="0"/>
          <w:caps w:val="0"/>
          <w:color w:val="333333"/>
          <w:spacing w:val="0"/>
          <w:kern w:val="0"/>
          <w:szCs w:val="17"/>
          <w:shd w:val="clear" w:color="auto" w:fill="F7F7F7"/>
          <w:lang w:val="en-US" w:eastAsia="zh-CN" w:bidi="ar"/>
        </w:rPr>
        <w:br w:type="textWrapping"/>
      </w:r>
      <w:r>
        <w:rPr>
          <w:rFonts w:hint="default"/>
        </w:rPr>
        <w:t>什么是MQ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MQ（消息队列）是一种应用程序对应用程序通过发送和检索出入不需要</w:t>
      </w:r>
      <w:r>
        <w:rPr>
          <w:rStyle w:val="7"/>
          <w:rFonts w:hint="default" w:ascii="Consolas" w:hAnsi="Consolas" w:cs="Consolas"/>
          <w:b w:val="0"/>
          <w:i w:val="0"/>
          <w:caps w:val="0"/>
          <w:color w:val="333333"/>
          <w:spacing w:val="0"/>
          <w:sz w:val="17"/>
          <w:szCs w:val="17"/>
          <w:shd w:val="clear" w:color="auto" w:fill="F7F7F7"/>
          <w:lang w:val="en-US" w:eastAsia="zh-CN"/>
        </w:rPr>
        <w:t>同时执行</w:t>
      </w:r>
      <w:r>
        <w:rPr>
          <w:rStyle w:val="7"/>
          <w:rFonts w:hint="eastAsia" w:ascii="Consolas" w:hAnsi="Consolas" w:cs="Consolas"/>
          <w:b w:val="0"/>
          <w:i w:val="0"/>
          <w:caps w:val="0"/>
          <w:color w:val="333333"/>
          <w:spacing w:val="0"/>
          <w:sz w:val="17"/>
          <w:szCs w:val="17"/>
          <w:shd w:val="clear" w:color="auto" w:fill="F7F7F7"/>
          <w:lang w:val="en-US" w:eastAsia="zh-CN"/>
        </w:rPr>
        <w:t>的队列消息来通信的方法。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olor w:val="333333"/>
          <w:spacing w:val="0"/>
          <w:sz w:val="17"/>
          <w:szCs w:val="17"/>
          <w:shd w:val="clear" w:color="auto" w:fill="F7F7F7"/>
          <w:lang w:val="en-US" w:eastAsia="zh-CN"/>
        </w:rPr>
        <w:t>R</w:t>
      </w:r>
      <w:r>
        <w:rPr>
          <w:rStyle w:val="7"/>
          <w:rFonts w:hint="eastAsia" w:ascii="Consolas" w:hAnsi="Consolas" w:cs="Consolas"/>
          <w:b w:val="0"/>
          <w:i w:val="0"/>
          <w:caps w:val="0"/>
          <w:color w:val="333333"/>
          <w:spacing w:val="0"/>
          <w:sz w:val="17"/>
          <w:szCs w:val="17"/>
          <w:shd w:val="clear" w:color="auto" w:fill="F7F7F7"/>
          <w:lang w:val="en-US" w:eastAsia="zh-CN"/>
        </w:rPr>
        <w:t>edis是一个KV对nosql数据库，支持MQ功能，完全可以当做一个轻量级队列服务来使用。</w:t>
      </w:r>
    </w:p>
    <w:p>
      <w:pPr>
        <w:pStyle w:val="3"/>
        <w:keepNext w:val="0"/>
        <w:keepLines w:val="0"/>
        <w:widowControl/>
        <w:numPr>
          <w:ilvl w:val="0"/>
          <w:numId w:val="0"/>
        </w:numPr>
        <w:suppressLineNumbers w:val="0"/>
        <w:shd w:val="clear" w:color="auto" w:fill="FFFFFF"/>
        <w:rPr>
          <w:rStyle w:val="7"/>
          <w:rFonts w:hint="default"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消息队列（MQ）是一种应用程序对应用程序的通信方法。应用程序通过写和检索出入列队的针对应用程序的数据（消息）来通信，而无需专用连接来链接它们。消息传递指的是程序之间通过在消息中发送数据进行通信，而不是通过直接调用彼此来通信，直接调用通常是用于诸如</w:t>
      </w:r>
      <w:r>
        <w:rPr>
          <w:rFonts w:hint="default" w:ascii="Consolas" w:hAnsi="Consolas" w:cs="Consolas"/>
          <w:b w:val="0"/>
          <w:i w:val="0"/>
          <w:caps w:val="0"/>
          <w:color w:val="333333"/>
          <w:spacing w:val="0"/>
          <w:sz w:val="17"/>
          <w:szCs w:val="17"/>
          <w:shd w:val="clear" w:color="auto" w:fill="F7F7F7"/>
          <w:lang w:val="en-US" w:eastAsia="zh-CN"/>
        </w:rPr>
        <w:fldChar w:fldCharType="begin"/>
      </w:r>
      <w:r>
        <w:rPr>
          <w:rStyle w:val="7"/>
          <w:rFonts w:hint="default" w:ascii="Consolas" w:hAnsi="Consolas" w:cs="Consolas"/>
          <w:b w:val="0"/>
          <w:i w:val="0"/>
          <w:caps w:val="0"/>
          <w:color w:val="333333"/>
          <w:spacing w:val="0"/>
          <w:sz w:val="17"/>
          <w:szCs w:val="17"/>
          <w:shd w:val="clear" w:color="auto" w:fill="F7F7F7"/>
          <w:lang w:val="en-US" w:eastAsia="zh-CN"/>
        </w:rPr>
        <w:instrText xml:space="preserve"> HYPERLINK "http://baike.baidu.com/item/%E8%BF%9C%E7%A8%8B%E8%BF%87%E7%A8%8B%E8%B0%83%E7%94%A8" \t "http://baike.baidu.com/_blank" </w:instrText>
      </w:r>
      <w:r>
        <w:rPr>
          <w:rFonts w:hint="default" w:ascii="Consolas" w:hAnsi="Consolas" w:cs="Consolas"/>
          <w:b w:val="0"/>
          <w:i w:val="0"/>
          <w:caps w:val="0"/>
          <w:color w:val="333333"/>
          <w:spacing w:val="0"/>
          <w:sz w:val="17"/>
          <w:szCs w:val="17"/>
          <w:shd w:val="clear" w:color="auto" w:fill="F7F7F7"/>
          <w:lang w:val="en-US" w:eastAsia="zh-CN"/>
        </w:rPr>
        <w:fldChar w:fldCharType="separate"/>
      </w:r>
      <w:r>
        <w:rPr>
          <w:rStyle w:val="7"/>
          <w:rFonts w:hint="default" w:ascii="Consolas" w:hAnsi="Consolas" w:cs="Consolas"/>
          <w:b w:val="0"/>
          <w:i w:val="0"/>
          <w:caps w:val="0"/>
          <w:color w:val="333333"/>
          <w:spacing w:val="0"/>
          <w:sz w:val="17"/>
          <w:szCs w:val="17"/>
          <w:shd w:val="clear" w:color="auto" w:fill="F7F7F7"/>
          <w:lang w:val="en-US" w:eastAsia="zh-CN"/>
        </w:rPr>
        <w:t>远程过程调用</w:t>
      </w:r>
      <w:r>
        <w:rPr>
          <w:rFonts w:hint="default" w:ascii="Consolas" w:hAnsi="Consolas" w:cs="Consolas"/>
          <w:b w:val="0"/>
          <w:i w:val="0"/>
          <w:caps w:val="0"/>
          <w:color w:val="333333"/>
          <w:spacing w:val="0"/>
          <w:sz w:val="17"/>
          <w:szCs w:val="17"/>
          <w:shd w:val="clear" w:color="auto" w:fill="F7F7F7"/>
          <w:lang w:val="en-US" w:eastAsia="zh-CN"/>
        </w:rPr>
        <w:fldChar w:fldCharType="end"/>
      </w:r>
      <w:r>
        <w:rPr>
          <w:rStyle w:val="7"/>
          <w:rFonts w:hint="default" w:ascii="Consolas" w:hAnsi="Consolas" w:cs="Consolas"/>
          <w:b w:val="0"/>
          <w:i w:val="0"/>
          <w:caps w:val="0"/>
          <w:color w:val="333333"/>
          <w:spacing w:val="0"/>
          <w:sz w:val="17"/>
          <w:szCs w:val="17"/>
          <w:shd w:val="clear" w:color="auto" w:fill="F7F7F7"/>
          <w:lang w:val="en-US" w:eastAsia="zh-CN"/>
        </w:rPr>
        <w:t>的技术。排队指的是应用程序通过队列来通信。队列的使用除去了接收和发送应用程序同时执行的要求。</w:t>
      </w:r>
    </w:p>
    <w:p>
      <w:pPr>
        <w:pStyle w:val="3"/>
        <w:keepNext w:val="0"/>
        <w:keepLines w:val="0"/>
        <w:widowControl/>
        <w:numPr>
          <w:ilvl w:val="0"/>
          <w:numId w:val="0"/>
        </w:numPr>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MQ 发送普通消息有三种实现方式：可靠同步发送、可靠异步发送、单向(Oneway)发送。</w:t>
      </w:r>
    </w:p>
    <w:p>
      <w:pPr>
        <w:pStyle w:val="3"/>
        <w:keepNext w:val="0"/>
        <w:keepLines w:val="0"/>
        <w:widowControl/>
        <w:numPr>
          <w:ilvl w:val="0"/>
          <w:numId w:val="0"/>
        </w:numPr>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本公司用的MQ产品是redis。</w:t>
      </w:r>
    </w:p>
    <w:p>
      <w:pPr>
        <w:pStyle w:val="3"/>
        <w:keepNext w:val="0"/>
        <w:keepLines w:val="0"/>
        <w:widowControl/>
        <w:numPr>
          <w:ilvl w:val="0"/>
          <w:numId w:val="0"/>
        </w:numPr>
        <w:suppressLineNumbers w:val="0"/>
        <w:shd w:val="clear" w:color="auto" w:fill="FFFFFF"/>
        <w:rPr>
          <w:rStyle w:val="7"/>
          <w:rFonts w:hint="default"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Redis</w:t>
      </w:r>
      <w:r>
        <w:rPr>
          <w:rStyle w:val="7"/>
          <w:rFonts w:hint="default" w:ascii="Consolas" w:hAnsi="Consolas" w:cs="Consolas"/>
          <w:b w:val="0"/>
          <w:i w:val="0"/>
          <w:caps w:val="0"/>
          <w:color w:val="333333"/>
          <w:spacing w:val="0"/>
          <w:sz w:val="17"/>
          <w:szCs w:val="17"/>
          <w:shd w:val="clear" w:color="auto" w:fill="F7F7F7"/>
          <w:lang w:val="en-US" w:eastAsia="zh-CN"/>
        </w:rPr>
        <w:t>是一个Key-Value的NoSQL</w:t>
      </w:r>
      <w:r>
        <w:rPr>
          <w:rFonts w:hint="default" w:ascii="Consolas" w:hAnsi="Consolas" w:cs="Consolas"/>
          <w:b w:val="0"/>
          <w:i w:val="0"/>
          <w:caps w:val="0"/>
          <w:color w:val="333333"/>
          <w:spacing w:val="0"/>
          <w:sz w:val="17"/>
          <w:szCs w:val="17"/>
          <w:shd w:val="clear" w:color="auto" w:fill="F7F7F7"/>
          <w:lang w:val="en-US" w:eastAsia="zh-CN"/>
        </w:rPr>
        <w:fldChar w:fldCharType="begin"/>
      </w:r>
      <w:r>
        <w:rPr>
          <w:rStyle w:val="7"/>
          <w:rFonts w:hint="default" w:ascii="Consolas" w:hAnsi="Consolas" w:cs="Consolas"/>
          <w:b w:val="0"/>
          <w:i w:val="0"/>
          <w:caps w:val="0"/>
          <w:color w:val="333333"/>
          <w:spacing w:val="0"/>
          <w:sz w:val="17"/>
          <w:szCs w:val="17"/>
          <w:shd w:val="clear" w:color="auto" w:fill="F7F7F7"/>
          <w:lang w:val="en-US" w:eastAsia="zh-CN"/>
        </w:rPr>
        <w:instrText xml:space="preserve"> HYPERLINK "http://lib.csdn.net/base/mysql" \o "MySQL知识库" \t "http://blog.csdn.net/sunxinhere/article/details/_blank" </w:instrText>
      </w:r>
      <w:r>
        <w:rPr>
          <w:rFonts w:hint="default" w:ascii="Consolas" w:hAnsi="Consolas" w:cs="Consolas"/>
          <w:b w:val="0"/>
          <w:i w:val="0"/>
          <w:caps w:val="0"/>
          <w:color w:val="333333"/>
          <w:spacing w:val="0"/>
          <w:sz w:val="17"/>
          <w:szCs w:val="17"/>
          <w:shd w:val="clear" w:color="auto" w:fill="F7F7F7"/>
          <w:lang w:val="en-US" w:eastAsia="zh-CN"/>
        </w:rPr>
        <w:fldChar w:fldCharType="separate"/>
      </w:r>
      <w:r>
        <w:rPr>
          <w:rStyle w:val="7"/>
          <w:rFonts w:hint="default" w:ascii="Consolas" w:hAnsi="Consolas" w:cs="Consolas"/>
          <w:b w:val="0"/>
          <w:i w:val="0"/>
          <w:caps w:val="0"/>
          <w:color w:val="333333"/>
          <w:spacing w:val="0"/>
          <w:sz w:val="17"/>
          <w:szCs w:val="17"/>
          <w:shd w:val="clear" w:color="auto" w:fill="F7F7F7"/>
          <w:lang w:val="en-US" w:eastAsia="zh-CN"/>
        </w:rPr>
        <w:t>数据库</w:t>
      </w:r>
      <w:r>
        <w:rPr>
          <w:rFonts w:hint="default" w:ascii="Consolas" w:hAnsi="Consolas" w:cs="Consolas"/>
          <w:b w:val="0"/>
          <w:i w:val="0"/>
          <w:caps w:val="0"/>
          <w:color w:val="333333"/>
          <w:spacing w:val="0"/>
          <w:sz w:val="17"/>
          <w:szCs w:val="17"/>
          <w:shd w:val="clear" w:color="auto" w:fill="F7F7F7"/>
          <w:lang w:val="en-US" w:eastAsia="zh-CN"/>
        </w:rPr>
        <w:fldChar w:fldCharType="end"/>
      </w:r>
      <w:r>
        <w:rPr>
          <w:rStyle w:val="7"/>
          <w:rFonts w:hint="default" w:ascii="Consolas" w:hAnsi="Consolas" w:cs="Consolas"/>
          <w:b w:val="0"/>
          <w:i w:val="0"/>
          <w:caps w:val="0"/>
          <w:color w:val="333333"/>
          <w:spacing w:val="0"/>
          <w:sz w:val="17"/>
          <w:szCs w:val="17"/>
          <w:shd w:val="clear" w:color="auto" w:fill="F7F7F7"/>
          <w:lang w:val="en-US" w:eastAsia="zh-CN"/>
        </w:rPr>
        <w:t>，开发维护很活跃，虽然它是一个Key-Value数据库存储系统，但它本身支持MQ功能，所以完全可以当做一个轻量级的队列服务来使用。</w:t>
      </w:r>
    </w:p>
    <w:p>
      <w:pPr>
        <w:pStyle w:val="3"/>
        <w:keepNext w:val="0"/>
        <w:keepLines w:val="0"/>
        <w:widowControl/>
        <w:numPr>
          <w:ilvl w:val="0"/>
          <w:numId w:val="0"/>
        </w:numPr>
        <w:suppressLineNumbers w:val="0"/>
        <w:shd w:val="clear" w:color="auto" w:fill="FFFFFF"/>
        <w:rPr>
          <w:rStyle w:val="7"/>
          <w:rFonts w:hint="default" w:ascii="Consolas" w:hAnsi="Consolas" w:cs="Consolas"/>
          <w:b w:val="0"/>
          <w:i w:val="0"/>
          <w:caps w:val="0"/>
          <w:color w:val="333333"/>
          <w:spacing w:val="0"/>
          <w:sz w:val="17"/>
          <w:szCs w:val="17"/>
          <w:shd w:val="clear" w:color="auto" w:fill="F7F7F7"/>
          <w:lang w:val="en-US" w:eastAsia="zh-CN"/>
        </w:rPr>
      </w:pPr>
    </w:p>
    <w:p>
      <w:pPr>
        <w:pStyle w:val="3"/>
        <w:keepNext w:val="0"/>
        <w:keepLines w:val="0"/>
        <w:widowControl/>
        <w:numPr>
          <w:ilvl w:val="0"/>
          <w:numId w:val="0"/>
        </w:numPr>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生产（者）和消费（者）如下：</w:t>
      </w:r>
    </w:p>
    <w:p>
      <w:pPr>
        <w:pStyle w:val="3"/>
        <w:keepNext w:val="0"/>
        <w:keepLines w:val="0"/>
        <w:widowControl/>
        <w:numPr>
          <w:ilvl w:val="0"/>
          <w:numId w:val="0"/>
        </w:numPr>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http://www.cnblogs.com/sgor/p/6536709.html</w:t>
      </w:r>
    </w:p>
    <w:p>
      <w:pPr>
        <w:pStyle w:val="2"/>
      </w:pPr>
      <w:r>
        <w:rPr>
          <w:rFonts w:hint="default"/>
        </w:rPr>
        <w:t>什么是Redis</w:t>
      </w:r>
    </w:p>
    <w:p>
      <w:pPr>
        <w:pStyle w:val="3"/>
        <w:keepNext w:val="0"/>
        <w:keepLines w:val="0"/>
        <w:widowControl/>
        <w:numPr>
          <w:ilvl w:val="0"/>
          <w:numId w:val="0"/>
        </w:numPr>
        <w:suppressLineNumbers w:val="0"/>
        <w:shd w:val="clear" w:color="auto" w:fill="FFFFFF"/>
        <w:rPr>
          <w:rStyle w:val="7"/>
          <w:rFonts w:hint="default" w:ascii="Consolas" w:hAnsi="Consolas" w:cs="Consolas"/>
          <w:b w:val="0"/>
          <w:i w:val="0"/>
          <w:caps w:val="0"/>
          <w:color w:val="333333"/>
          <w:spacing w:val="0"/>
          <w:sz w:val="17"/>
          <w:szCs w:val="17"/>
          <w:shd w:val="clear" w:color="auto" w:fill="F7F7F7"/>
          <w:lang w:val="en-US" w:eastAsia="zh-CN"/>
        </w:rPr>
      </w:pPr>
      <w:r>
        <w:rPr>
          <w:rStyle w:val="7"/>
          <w:rFonts w:hint="default" w:ascii="Consolas" w:hAnsi="Consolas" w:eastAsia="Consolas" w:cs="Consolas"/>
          <w:b w:val="0"/>
          <w:i w:val="0"/>
          <w:caps w:val="0"/>
          <w:color w:val="333333"/>
          <w:spacing w:val="0"/>
          <w:sz w:val="17"/>
          <w:szCs w:val="17"/>
          <w:shd w:val="clear" w:color="auto" w:fill="F7F7F7"/>
        </w:rPr>
        <w:t>基</w:t>
      </w:r>
      <w:r>
        <w:rPr>
          <w:rStyle w:val="7"/>
          <w:rFonts w:hint="default" w:ascii="Consolas" w:hAnsi="Consolas" w:cs="Consolas"/>
          <w:b w:val="0"/>
          <w:i w:val="0"/>
          <w:caps w:val="0"/>
          <w:color w:val="333333"/>
          <w:spacing w:val="0"/>
          <w:sz w:val="17"/>
          <w:szCs w:val="17"/>
          <w:shd w:val="clear" w:color="auto" w:fill="F7F7F7"/>
          <w:lang w:val="en-US" w:eastAsia="zh-CN"/>
        </w:rPr>
        <w:t>本知道</w:t>
      </w:r>
    </w:p>
    <w:p>
      <w:pPr>
        <w:pStyle w:val="3"/>
        <w:keepNext w:val="0"/>
        <w:keepLines w:val="0"/>
        <w:widowControl/>
        <w:numPr>
          <w:ilvl w:val="0"/>
          <w:numId w:val="0"/>
        </w:numPr>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default" w:ascii="Consolas" w:hAnsi="Consolas" w:cs="Consolas"/>
          <w:b w:val="0"/>
          <w:i w:val="0"/>
          <w:caps w:val="0"/>
          <w:color w:val="333333"/>
          <w:spacing w:val="0"/>
          <w:sz w:val="17"/>
          <w:szCs w:val="17"/>
          <w:shd w:val="clear" w:color="auto" w:fill="F7F7F7"/>
          <w:lang w:val="en-US" w:eastAsia="zh-CN"/>
        </w:rPr>
        <w:t>Redis是一个开源的使用ANSI C语言编写、支持网络、可基于内存亦可持久化的日志型、</w:t>
      </w:r>
      <w:r>
        <w:rPr>
          <w:rFonts w:hint="default" w:ascii="Consolas" w:hAnsi="Consolas" w:cs="Consolas"/>
          <w:b w:val="0"/>
          <w:i w:val="0"/>
          <w:caps w:val="0"/>
          <w:color w:val="333333"/>
          <w:spacing w:val="0"/>
          <w:sz w:val="17"/>
          <w:szCs w:val="17"/>
          <w:shd w:val="clear" w:color="auto" w:fill="F7F7F7"/>
          <w:lang w:val="en-US" w:eastAsia="zh-CN"/>
        </w:rPr>
        <w:fldChar w:fldCharType="begin"/>
      </w:r>
      <w:r>
        <w:rPr>
          <w:rStyle w:val="7"/>
          <w:rFonts w:hint="default" w:ascii="Consolas" w:hAnsi="Consolas" w:cs="Consolas"/>
          <w:b w:val="0"/>
          <w:i w:val="0"/>
          <w:caps w:val="0"/>
          <w:color w:val="333333"/>
          <w:spacing w:val="0"/>
          <w:sz w:val="17"/>
          <w:szCs w:val="17"/>
          <w:shd w:val="clear" w:color="auto" w:fill="F7F7F7"/>
          <w:lang w:val="en-US" w:eastAsia="zh-CN"/>
        </w:rPr>
        <w:instrText xml:space="preserve"> HYPERLINK "https://www.baidu.com/s?wd=Key-Value&amp;tn=44039180_cpr&amp;fenlei=mv6quAkxTZn0IZRqIHckPjm4nH00T1YkujTdPjnsPWw9nHb1uWT30ZwV5Hcvrjm3rH6sPfKWUMw85HfYnjn4nH6sgvPsT6KdThsqpZwYTjCEQLGCpyw9Uz4Bmy-bIi4WUvYETgN-TLwGUv3EnHm4nj01n1Tvrjnkrj03P1RYr0" \t "https://zhidao.baidu.com/question/_blank" </w:instrText>
      </w:r>
      <w:r>
        <w:rPr>
          <w:rFonts w:hint="default" w:ascii="Consolas" w:hAnsi="Consolas" w:cs="Consolas"/>
          <w:b w:val="0"/>
          <w:i w:val="0"/>
          <w:caps w:val="0"/>
          <w:color w:val="333333"/>
          <w:spacing w:val="0"/>
          <w:sz w:val="17"/>
          <w:szCs w:val="17"/>
          <w:shd w:val="clear" w:color="auto" w:fill="F7F7F7"/>
          <w:lang w:val="en-US" w:eastAsia="zh-CN"/>
        </w:rPr>
        <w:fldChar w:fldCharType="separate"/>
      </w:r>
      <w:r>
        <w:rPr>
          <w:rStyle w:val="7"/>
          <w:rFonts w:hint="default" w:ascii="Consolas" w:hAnsi="Consolas" w:cs="Consolas"/>
          <w:b w:val="0"/>
          <w:i w:val="0"/>
          <w:caps w:val="0"/>
          <w:color w:val="333333"/>
          <w:spacing w:val="0"/>
          <w:sz w:val="17"/>
          <w:szCs w:val="17"/>
          <w:shd w:val="clear" w:color="auto" w:fill="F7F7F7"/>
          <w:lang w:val="en-US" w:eastAsia="zh-CN"/>
        </w:rPr>
        <w:t>Key-Value</w:t>
      </w:r>
      <w:r>
        <w:rPr>
          <w:rFonts w:hint="default" w:ascii="Consolas" w:hAnsi="Consolas" w:cs="Consolas"/>
          <w:b w:val="0"/>
          <w:i w:val="0"/>
          <w:caps w:val="0"/>
          <w:color w:val="333333"/>
          <w:spacing w:val="0"/>
          <w:sz w:val="17"/>
          <w:szCs w:val="17"/>
          <w:shd w:val="clear" w:color="auto" w:fill="F7F7F7"/>
          <w:lang w:val="en-US" w:eastAsia="zh-CN"/>
        </w:rPr>
        <w:fldChar w:fldCharType="end"/>
      </w:r>
      <w:r>
        <w:rPr>
          <w:rStyle w:val="7"/>
          <w:rFonts w:hint="default" w:ascii="Consolas" w:hAnsi="Consolas" w:cs="Consolas"/>
          <w:b w:val="0"/>
          <w:i w:val="0"/>
          <w:caps w:val="0"/>
          <w:color w:val="333333"/>
          <w:spacing w:val="0"/>
          <w:sz w:val="17"/>
          <w:szCs w:val="17"/>
          <w:shd w:val="clear" w:color="auto" w:fill="F7F7F7"/>
          <w:lang w:val="en-US" w:eastAsia="zh-CN"/>
        </w:rPr>
        <w:t>数据库，并提供多种语言的API。</w:t>
      </w:r>
    </w:p>
    <w:p>
      <w:pPr>
        <w:pStyle w:val="3"/>
        <w:keepNext w:val="0"/>
        <w:keepLines w:val="0"/>
        <w:widowControl/>
        <w:numPr>
          <w:ilvl w:val="0"/>
          <w:numId w:val="0"/>
        </w:numPr>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default" w:ascii="Consolas" w:hAnsi="Consolas" w:cs="Consolas"/>
          <w:b w:val="0"/>
          <w:i w:val="0"/>
          <w:caps w:val="0"/>
          <w:color w:val="333333"/>
          <w:spacing w:val="0"/>
          <w:sz w:val="17"/>
          <w:szCs w:val="17"/>
          <w:shd w:val="clear" w:color="auto" w:fill="F7F7F7"/>
          <w:lang w:val="en-US" w:eastAsia="zh-CN"/>
        </w:rPr>
        <w:t>redis是一个</w:t>
      </w:r>
      <w:r>
        <w:rPr>
          <w:rFonts w:hint="default" w:ascii="Consolas" w:hAnsi="Consolas" w:cs="Consolas"/>
          <w:b w:val="0"/>
          <w:i w:val="0"/>
          <w:caps w:val="0"/>
          <w:color w:val="333333"/>
          <w:spacing w:val="0"/>
          <w:sz w:val="17"/>
          <w:szCs w:val="17"/>
          <w:shd w:val="clear" w:color="auto" w:fill="F7F7F7"/>
          <w:lang w:val="en-US" w:eastAsia="zh-CN"/>
        </w:rPr>
        <w:fldChar w:fldCharType="begin"/>
      </w:r>
      <w:r>
        <w:rPr>
          <w:rStyle w:val="7"/>
          <w:rFonts w:hint="default" w:ascii="Consolas" w:hAnsi="Consolas" w:cs="Consolas"/>
          <w:b w:val="0"/>
          <w:i w:val="0"/>
          <w:caps w:val="0"/>
          <w:color w:val="333333"/>
          <w:spacing w:val="0"/>
          <w:sz w:val="17"/>
          <w:szCs w:val="17"/>
          <w:shd w:val="clear" w:color="auto" w:fill="F7F7F7"/>
          <w:lang w:val="en-US" w:eastAsia="zh-CN"/>
        </w:rPr>
        <w:instrText xml:space="preserve"> HYPERLINK "https://www.baidu.com/s?wd=key-value&amp;tn=44039180_cpr&amp;fenlei=mv6quAkxTZn0IZRqIHckPjm4nH00T1YkujTdPjnsPWw9nHb1uWT30ZwV5Hcvrjm3rH6sPfKWUMw85HfYnjn4nH6sgvPsT6KdThsqpZwYTjCEQLGCpyw9Uz4Bmy-bIi4WUvYETgN-TLwGUv3EnHm4nj01n1Tvrjnkrj03P1RYr0" \t "https://zhidao.baidu.com/question/_blank" </w:instrText>
      </w:r>
      <w:r>
        <w:rPr>
          <w:rFonts w:hint="default" w:ascii="Consolas" w:hAnsi="Consolas" w:cs="Consolas"/>
          <w:b w:val="0"/>
          <w:i w:val="0"/>
          <w:caps w:val="0"/>
          <w:color w:val="333333"/>
          <w:spacing w:val="0"/>
          <w:sz w:val="17"/>
          <w:szCs w:val="17"/>
          <w:shd w:val="clear" w:color="auto" w:fill="F7F7F7"/>
          <w:lang w:val="en-US" w:eastAsia="zh-CN"/>
        </w:rPr>
        <w:fldChar w:fldCharType="separate"/>
      </w:r>
      <w:r>
        <w:rPr>
          <w:rStyle w:val="7"/>
          <w:rFonts w:hint="default" w:ascii="Consolas" w:hAnsi="Consolas" w:cs="Consolas"/>
          <w:b w:val="0"/>
          <w:i w:val="0"/>
          <w:caps w:val="0"/>
          <w:color w:val="333333"/>
          <w:spacing w:val="0"/>
          <w:sz w:val="17"/>
          <w:szCs w:val="17"/>
          <w:shd w:val="clear" w:color="auto" w:fill="F7F7F7"/>
          <w:lang w:val="en-US" w:eastAsia="zh-CN"/>
        </w:rPr>
        <w:t>key-value</w:t>
      </w:r>
      <w:r>
        <w:rPr>
          <w:rFonts w:hint="default" w:ascii="Consolas" w:hAnsi="Consolas" w:cs="Consolas"/>
          <w:b w:val="0"/>
          <w:i w:val="0"/>
          <w:caps w:val="0"/>
          <w:color w:val="333333"/>
          <w:spacing w:val="0"/>
          <w:sz w:val="17"/>
          <w:szCs w:val="17"/>
          <w:shd w:val="clear" w:color="auto" w:fill="F7F7F7"/>
          <w:lang w:val="en-US" w:eastAsia="zh-CN"/>
        </w:rPr>
        <w:fldChar w:fldCharType="end"/>
      </w:r>
      <w:r>
        <w:rPr>
          <w:rStyle w:val="7"/>
          <w:rFonts w:hint="default" w:ascii="Consolas" w:hAnsi="Consolas" w:cs="Consolas"/>
          <w:b w:val="0"/>
          <w:i w:val="0"/>
          <w:caps w:val="0"/>
          <w:color w:val="333333"/>
          <w:spacing w:val="0"/>
          <w:sz w:val="17"/>
          <w:szCs w:val="17"/>
          <w:shd w:val="clear" w:color="auto" w:fill="F7F7F7"/>
          <w:lang w:val="en-US" w:eastAsia="zh-CN"/>
        </w:rPr>
        <w:t>存储系统。</w:t>
      </w:r>
    </w:p>
    <w:p>
      <w:pPr>
        <w:pStyle w:val="3"/>
        <w:keepNext w:val="0"/>
        <w:keepLines w:val="0"/>
        <w:widowControl/>
        <w:numPr>
          <w:ilvl w:val="0"/>
          <w:numId w:val="0"/>
        </w:numPr>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default" w:ascii="Consolas" w:hAnsi="Consolas" w:cs="Consolas"/>
          <w:b w:val="0"/>
          <w:i w:val="0"/>
          <w:caps w:val="0"/>
          <w:color w:val="333333"/>
          <w:spacing w:val="0"/>
          <w:sz w:val="17"/>
          <w:szCs w:val="17"/>
          <w:shd w:val="clear" w:color="auto" w:fill="F7F7F7"/>
          <w:lang w:val="en-US" w:eastAsia="zh-CN"/>
        </w:rPr>
        <w:t>Redis 是一个高性能的</w:t>
      </w:r>
      <w:r>
        <w:rPr>
          <w:rFonts w:hint="default" w:ascii="Consolas" w:hAnsi="Consolas" w:cs="Consolas"/>
          <w:b w:val="0"/>
          <w:i w:val="0"/>
          <w:caps w:val="0"/>
          <w:color w:val="333333"/>
          <w:spacing w:val="0"/>
          <w:sz w:val="17"/>
          <w:szCs w:val="17"/>
          <w:shd w:val="clear" w:color="auto" w:fill="F7F7F7"/>
          <w:lang w:val="en-US" w:eastAsia="zh-CN"/>
        </w:rPr>
        <w:fldChar w:fldCharType="begin"/>
      </w:r>
      <w:r>
        <w:rPr>
          <w:rStyle w:val="7"/>
          <w:rFonts w:hint="default" w:ascii="Consolas" w:hAnsi="Consolas" w:cs="Consolas"/>
          <w:b w:val="0"/>
          <w:i w:val="0"/>
          <w:caps w:val="0"/>
          <w:color w:val="333333"/>
          <w:spacing w:val="0"/>
          <w:sz w:val="17"/>
          <w:szCs w:val="17"/>
          <w:shd w:val="clear" w:color="auto" w:fill="F7F7F7"/>
          <w:lang w:val="en-US" w:eastAsia="zh-CN"/>
        </w:rPr>
        <w:instrText xml:space="preserve"> HYPERLINK "https://www.baidu.com/s?wd=key-value&amp;tn=44039180_cpr&amp;fenlei=mv6quAkxTZn0IZRqIHckPjm4nH00T1YkujTdPjnsPWw9nHb1uWT30ZwV5Hcvrjm3rH6sPfKWUMw85HfYnjn4nH6sgvPsT6KdThsqpZwYTjCEQLGCpyw9Uz4Bmy-bIi4WUvYETgN-TLwGUv3EnHm4nj01n1Tvrjnkrj03P1RYr0" \t "https://zhidao.baidu.com/question/_blank" </w:instrText>
      </w:r>
      <w:r>
        <w:rPr>
          <w:rFonts w:hint="default" w:ascii="Consolas" w:hAnsi="Consolas" w:cs="Consolas"/>
          <w:b w:val="0"/>
          <w:i w:val="0"/>
          <w:caps w:val="0"/>
          <w:color w:val="333333"/>
          <w:spacing w:val="0"/>
          <w:sz w:val="17"/>
          <w:szCs w:val="17"/>
          <w:shd w:val="clear" w:color="auto" w:fill="F7F7F7"/>
          <w:lang w:val="en-US" w:eastAsia="zh-CN"/>
        </w:rPr>
        <w:fldChar w:fldCharType="separate"/>
      </w:r>
      <w:r>
        <w:rPr>
          <w:rStyle w:val="7"/>
          <w:rFonts w:hint="default" w:ascii="Consolas" w:hAnsi="Consolas" w:cs="Consolas"/>
          <w:b w:val="0"/>
          <w:i w:val="0"/>
          <w:caps w:val="0"/>
          <w:color w:val="333333"/>
          <w:spacing w:val="0"/>
          <w:sz w:val="17"/>
          <w:szCs w:val="17"/>
          <w:shd w:val="clear" w:color="auto" w:fill="F7F7F7"/>
          <w:lang w:val="en-US" w:eastAsia="zh-CN"/>
        </w:rPr>
        <w:t>key-value</w:t>
      </w:r>
      <w:r>
        <w:rPr>
          <w:rFonts w:hint="default" w:ascii="Consolas" w:hAnsi="Consolas" w:cs="Consolas"/>
          <w:b w:val="0"/>
          <w:i w:val="0"/>
          <w:caps w:val="0"/>
          <w:color w:val="333333"/>
          <w:spacing w:val="0"/>
          <w:sz w:val="17"/>
          <w:szCs w:val="17"/>
          <w:shd w:val="clear" w:color="auto" w:fill="F7F7F7"/>
          <w:lang w:val="en-US" w:eastAsia="zh-CN"/>
        </w:rPr>
        <w:fldChar w:fldCharType="end"/>
      </w:r>
      <w:r>
        <w:rPr>
          <w:rStyle w:val="7"/>
          <w:rFonts w:hint="default" w:ascii="Consolas" w:hAnsi="Consolas" w:cs="Consolas"/>
          <w:b w:val="0"/>
          <w:i w:val="0"/>
          <w:caps w:val="0"/>
          <w:color w:val="333333"/>
          <w:spacing w:val="0"/>
          <w:sz w:val="17"/>
          <w:szCs w:val="17"/>
          <w:shd w:val="clear" w:color="auto" w:fill="F7F7F7"/>
          <w:lang w:val="en-US" w:eastAsia="zh-CN"/>
        </w:rPr>
        <w:t>数据库。</w:t>
      </w:r>
    </w:p>
    <w:p>
      <w:pPr>
        <w:pStyle w:val="3"/>
        <w:keepNext w:val="0"/>
        <w:keepLines w:val="0"/>
        <w:widowControl/>
        <w:numPr>
          <w:ilvl w:val="0"/>
          <w:numId w:val="0"/>
        </w:numPr>
        <w:suppressLineNumbers w:val="0"/>
        <w:shd w:val="clear" w:color="auto" w:fill="FFFFFF"/>
        <w:rPr>
          <w:rStyle w:val="7"/>
          <w:rFonts w:hint="default" w:ascii="Consolas" w:hAnsi="Consolas" w:cs="Consolas"/>
          <w:b w:val="0"/>
          <w:i w:val="0"/>
          <w:caps w:val="0"/>
          <w:color w:val="333333"/>
          <w:spacing w:val="0"/>
          <w:sz w:val="17"/>
          <w:szCs w:val="17"/>
          <w:shd w:val="clear" w:color="auto" w:fill="F7F7F7"/>
          <w:lang w:val="en-US" w:eastAsia="zh-CN"/>
        </w:rPr>
      </w:pPr>
      <w:r>
        <w:rPr>
          <w:rStyle w:val="7"/>
          <w:rFonts w:hint="default" w:ascii="Consolas" w:hAnsi="Consolas" w:cs="Consolas"/>
          <w:b w:val="0"/>
          <w:i w:val="0"/>
          <w:caps w:val="0"/>
          <w:color w:val="333333"/>
          <w:spacing w:val="0"/>
          <w:sz w:val="17"/>
          <w:szCs w:val="17"/>
          <w:shd w:val="clear" w:color="auto" w:fill="F7F7F7"/>
          <w:lang w:val="en-US" w:eastAsia="zh-CN"/>
        </w:rPr>
        <w:t>Redis支持主从同步。</w:t>
      </w:r>
    </w:p>
    <w:p>
      <w:pPr>
        <w:pStyle w:val="2"/>
      </w:pPr>
      <w:r>
        <w:rPr>
          <w:rFonts w:hint="default"/>
        </w:rPr>
        <w:t>分析型数据库是什么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pStyle w:val="3"/>
        <w:keepNext w:val="0"/>
        <w:keepLines w:val="0"/>
        <w:widowControl/>
        <w:numPr>
          <w:ilvl w:val="0"/>
          <w:numId w:val="0"/>
        </w:numPr>
        <w:suppressLineNumbers w:val="0"/>
        <w:shd w:val="clear" w:color="auto" w:fill="FFFFFF"/>
        <w:rPr>
          <w:rFonts w:ascii="PingFangSC" w:hAnsi="PingFangSC" w:eastAsia="PingFangSC" w:cs="PingFangSC"/>
          <w:b w:val="0"/>
          <w:i w:val="0"/>
          <w:caps w:val="0"/>
          <w:color w:val="333333"/>
          <w:spacing w:val="0"/>
          <w:sz w:val="21"/>
          <w:szCs w:val="21"/>
          <w:shd w:val="clear" w:color="auto" w:fill="FFFFFF"/>
        </w:rPr>
      </w:pPr>
      <w:r>
        <w:rPr>
          <w:rFonts w:ascii="PingFangSC" w:hAnsi="PingFangSC" w:eastAsia="PingFangSC" w:cs="PingFangSC"/>
          <w:b w:val="0"/>
          <w:i w:val="0"/>
          <w:caps w:val="0"/>
          <w:color w:val="333333"/>
          <w:spacing w:val="0"/>
          <w:sz w:val="21"/>
          <w:szCs w:val="21"/>
          <w:shd w:val="clear" w:color="auto" w:fill="FFFFFF"/>
        </w:rPr>
        <w:t>分析型数据库（AnalyticDB），是阿里巴巴自主研发的海量数据实时高并发在线分析（Realtime OLAP）云计算服务，使得您可以在毫秒级针对千亿级数据进行即时的多维分析透视和业务探索。分析型数据库对海量数据的自由计算和极速响应能力，能让用户在瞬息之间进行灵活的数据探索，快速发现数据价值，并可直接嵌入业务系统为终端客户提供分析服务。</w:t>
      </w:r>
    </w:p>
    <w:p>
      <w:pPr>
        <w:pStyle w:val="2"/>
      </w:pPr>
      <w:r>
        <w:rPr>
          <w:rFonts w:hint="default"/>
        </w:rPr>
        <w:t>什么是SpringMVC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大概知道，但说不太明白</w:t>
      </w:r>
    </w:p>
    <w:p>
      <w:pPr>
        <w:rPr>
          <w:rFonts w:hint="eastAsia"/>
          <w:lang w:val="en-US" w:eastAsia="zh-CN"/>
        </w:rPr>
      </w:pPr>
      <w:r>
        <w:rPr>
          <w:rFonts w:hint="eastAsia"/>
          <w:lang w:val="en-US" w:eastAsia="zh-CN"/>
        </w:rPr>
        <w:t>Spring Web MVC是一种基于Java的实现了Web MVC设计模式的请求驱动类型的轻量级Web框架。</w:t>
      </w:r>
    </w:p>
    <w:p>
      <w:pPr>
        <w:rPr>
          <w:rFonts w:hint="eastAsia"/>
          <w:lang w:val="en-US" w:eastAsia="zh-CN"/>
        </w:rPr>
      </w:pPr>
      <w:r>
        <w:rPr>
          <w:rFonts w:hint="eastAsia"/>
          <w:lang w:val="en-US" w:eastAsia="zh-CN"/>
        </w:rPr>
        <w:t>即：1）使用了MVC架构模式的思想，将web层进行</w:t>
      </w:r>
      <w:r>
        <w:rPr>
          <w:rFonts w:hint="eastAsia"/>
          <w:color w:val="0000FF"/>
          <w:lang w:val="en-US" w:eastAsia="zh-CN"/>
        </w:rPr>
        <w:t>职责解耦</w:t>
      </w:r>
      <w:r>
        <w:rPr>
          <w:rFonts w:hint="eastAsia"/>
          <w:lang w:val="en-US" w:eastAsia="zh-CN"/>
        </w:rPr>
        <w:t>；2）基于请求驱动指的就是使用</w:t>
      </w:r>
      <w:r>
        <w:rPr>
          <w:rFonts w:hint="eastAsia"/>
          <w:color w:val="0000FF"/>
          <w:lang w:val="en-US" w:eastAsia="zh-CN"/>
        </w:rPr>
        <w:t>请求-响应模型</w:t>
      </w:r>
      <w:r>
        <w:rPr>
          <w:rFonts w:hint="eastAsia"/>
          <w:lang w:val="en-US" w:eastAsia="zh-CN"/>
        </w:rPr>
        <w:t>；3）轻量级指，帮助我们</w:t>
      </w:r>
      <w:r>
        <w:rPr>
          <w:rFonts w:hint="eastAsia"/>
          <w:color w:val="0000FF"/>
          <w:lang w:val="en-US" w:eastAsia="zh-CN"/>
        </w:rPr>
        <w:t>简化开发</w:t>
      </w:r>
      <w:r>
        <w:rPr>
          <w:rFonts w:hint="eastAsia"/>
          <w:lang w:val="en-US" w:eastAsia="zh-CN"/>
        </w:rPr>
        <w:t>，Spring Web MVC也是要简化我们日常Web开发的。</w:t>
      </w:r>
    </w:p>
    <w:p>
      <w:pPr>
        <w:pStyle w:val="2"/>
      </w:pPr>
      <w:r>
        <w:rPr>
          <w:rFonts w:hint="default"/>
        </w:rPr>
        <w:t>@RequestMapping里的produces和consumes两个参数含义是什么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没说清楚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宋体"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olor w:val="333333"/>
          <w:spacing w:val="0"/>
          <w:sz w:val="17"/>
          <w:szCs w:val="17"/>
          <w:shd w:val="clear" w:color="auto" w:fill="F7F7F7"/>
          <w:lang w:val="en-US" w:eastAsia="zh-CN"/>
        </w:rPr>
        <w:t>P</w:t>
      </w:r>
      <w:r>
        <w:rPr>
          <w:rStyle w:val="7"/>
          <w:rFonts w:hint="eastAsia" w:ascii="Consolas" w:hAnsi="Consolas" w:cs="Consolas"/>
          <w:b w:val="0"/>
          <w:i w:val="0"/>
          <w:caps w:val="0"/>
          <w:color w:val="333333"/>
          <w:spacing w:val="0"/>
          <w:sz w:val="17"/>
          <w:szCs w:val="17"/>
          <w:shd w:val="clear" w:color="auto" w:fill="F7F7F7"/>
          <w:lang w:val="en-US" w:eastAsia="zh-CN"/>
        </w:rPr>
        <w:t>roduces是根据请求头中的accept进行匹配，产生设置格式的数据；</w:t>
      </w:r>
      <w:r>
        <w:rPr>
          <w:rStyle w:val="7"/>
          <w:rFonts w:hint="eastAsia" w:ascii="Consolas" w:hAnsi="Consolas" w:cs="Consolas"/>
          <w:b w:val="0"/>
          <w:i w:val="0"/>
          <w:color w:val="333333"/>
          <w:spacing w:val="0"/>
          <w:sz w:val="17"/>
          <w:szCs w:val="17"/>
          <w:shd w:val="clear" w:color="auto" w:fill="F7F7F7"/>
          <w:lang w:val="en-US" w:eastAsia="zh-CN"/>
        </w:rPr>
        <w:t>C</w:t>
      </w:r>
      <w:r>
        <w:rPr>
          <w:rStyle w:val="7"/>
          <w:rFonts w:hint="eastAsia" w:ascii="Consolas" w:hAnsi="Consolas" w:cs="Consolas"/>
          <w:b w:val="0"/>
          <w:i w:val="0"/>
          <w:caps w:val="0"/>
          <w:color w:val="333333"/>
          <w:spacing w:val="0"/>
          <w:sz w:val="17"/>
          <w:szCs w:val="17"/>
          <w:shd w:val="clear" w:color="auto" w:fill="F7F7F7"/>
          <w:lang w:val="en-US" w:eastAsia="zh-CN"/>
        </w:rPr>
        <w:t>onsumes是指定处理请求的提交内容类型（media-Type）。</w:t>
      </w:r>
    </w:p>
    <w:p>
      <w:pPr>
        <w:pStyle w:val="3"/>
        <w:keepNext w:val="0"/>
        <w:keepLines w:val="0"/>
        <w:widowControl/>
        <w:suppressLineNumbers w:val="0"/>
        <w:shd w:val="clear" w:color="auto" w:fill="FFFFFF"/>
        <w:rPr>
          <w:rFonts w:hint="eastAsia" w:ascii="宋体" w:hAnsi="宋体" w:eastAsia="宋体" w:cs="宋体"/>
          <w:color w:val="000000"/>
          <w:sz w:val="19"/>
          <w:szCs w:val="19"/>
        </w:rPr>
      </w:pPr>
      <w:r>
        <w:rPr>
          <w:rFonts w:hint="eastAsia" w:ascii="宋体" w:hAnsi="宋体" w:eastAsia="宋体" w:cs="宋体"/>
          <w:color w:val="808000"/>
          <w:sz w:val="19"/>
          <w:szCs w:val="19"/>
          <w:shd w:val="clear" w:color="auto" w:fill="FFFFFF"/>
        </w:rPr>
        <w:t>@RequestMapping</w:t>
      </w:r>
      <w:r>
        <w:rPr>
          <w:rFonts w:hint="eastAsia" w:ascii="宋体" w:hAnsi="宋体" w:eastAsia="宋体" w:cs="宋体"/>
          <w:color w:val="000000"/>
          <w:sz w:val="19"/>
          <w:szCs w:val="19"/>
          <w:shd w:val="clear" w:color="auto" w:fill="FFFFFF"/>
        </w:rPr>
        <w:t xml:space="preserve">(value = </w:t>
      </w:r>
      <w:r>
        <w:rPr>
          <w:rFonts w:hint="eastAsia" w:ascii="宋体" w:hAnsi="宋体" w:eastAsia="宋体" w:cs="宋体"/>
          <w:b/>
          <w:color w:val="008000"/>
          <w:sz w:val="19"/>
          <w:szCs w:val="19"/>
          <w:shd w:val="clear" w:color="auto" w:fill="FFFFFF"/>
        </w:rPr>
        <w:t>"api/storage_fee/"</w:t>
      </w:r>
      <w:r>
        <w:rPr>
          <w:rFonts w:hint="eastAsia" w:ascii="宋体" w:hAnsi="宋体" w:eastAsia="宋体" w:cs="宋体"/>
          <w:color w:val="000000"/>
          <w:sz w:val="19"/>
          <w:szCs w:val="19"/>
          <w:shd w:val="clear" w:color="auto" w:fill="FFFFFF"/>
        </w:rPr>
        <w:t>, produces = {</w:t>
      </w:r>
      <w:r>
        <w:rPr>
          <w:rFonts w:hint="eastAsia" w:ascii="宋体" w:hAnsi="宋体" w:eastAsia="宋体" w:cs="宋体"/>
          <w:b/>
          <w:color w:val="008000"/>
          <w:sz w:val="19"/>
          <w:szCs w:val="19"/>
          <w:shd w:val="clear" w:color="auto" w:fill="FFFFFF"/>
        </w:rPr>
        <w:t>"application/json;charset=UTF-8"</w:t>
      </w:r>
      <w:r>
        <w:rPr>
          <w:rFonts w:hint="eastAsia" w:ascii="宋体" w:hAnsi="宋体" w:eastAsia="宋体" w:cs="宋体"/>
          <w:color w:val="000000"/>
          <w:sz w:val="19"/>
          <w:szCs w:val="19"/>
          <w:shd w:val="clear" w:color="auto" w:fill="FFFFFF"/>
        </w:rPr>
        <w:t>})</w:t>
      </w:r>
    </w:p>
    <w:p>
      <w:pPr>
        <w:pStyle w:val="3"/>
        <w:keepNext w:val="0"/>
        <w:keepLines w:val="0"/>
        <w:widowControl/>
        <w:numPr>
          <w:ilvl w:val="0"/>
          <w:numId w:val="0"/>
        </w:numPr>
        <w:suppressLineNumbers w:val="0"/>
        <w:shd w:val="clear" w:color="auto" w:fill="FFFFFF"/>
        <w:rPr>
          <w:rStyle w:val="7"/>
          <w:rFonts w:hint="default"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1）@RequestMapping(value = "/produces", produces = "application/json")：表示将功能处理方法将生产json格式的数据，此时根据请求头中的Accept进行匹配，如请求头“Accept:application/json”时即可匹配; @RequestMapping(value = "/produces", produces = "application/xml")：表示将功能处理方法将生产</w:t>
      </w:r>
      <w:r>
        <w:rPr>
          <w:rFonts w:hint="default" w:ascii="Consolas" w:hAnsi="Consolas" w:cs="Consolas"/>
          <w:b w:val="0"/>
          <w:i w:val="0"/>
          <w:caps w:val="0"/>
          <w:color w:val="333333"/>
          <w:spacing w:val="0"/>
          <w:sz w:val="17"/>
          <w:szCs w:val="17"/>
          <w:shd w:val="clear" w:color="auto" w:fill="F7F7F7"/>
          <w:lang w:val="en-US" w:eastAsia="zh-CN"/>
        </w:rPr>
        <w:fldChar w:fldCharType="begin"/>
      </w:r>
      <w:r>
        <w:rPr>
          <w:rStyle w:val="7"/>
          <w:rFonts w:hint="default" w:ascii="Consolas" w:hAnsi="Consolas" w:cs="Consolas"/>
          <w:b w:val="0"/>
          <w:i w:val="0"/>
          <w:caps w:val="0"/>
          <w:color w:val="333333"/>
          <w:spacing w:val="0"/>
          <w:sz w:val="17"/>
          <w:szCs w:val="17"/>
          <w:shd w:val="clear" w:color="auto" w:fill="F7F7F7"/>
          <w:lang w:val="en-US" w:eastAsia="zh-CN"/>
        </w:rPr>
        <w:instrText xml:space="preserve"> HYPERLINK "https://www.baidu.com/s?wd=xml%E6%A0%BC%E5%BC%8F&amp;tn=44039180_cpr&amp;fenlei=mv6quAkxTZn0IZRqIHckPjm4nH00T1YzPvRznjRznjwbPW-bPhf10ZwV5Hcvrjm3rH6sPfKWUMw85HfYnjn4nH6sgvPsT6KdThsqpZwYTjCEQLGCpyw9Uz4Bmy-bIi4WUvYETgN-TLwGUv3EnHm1rHb4nWcYP1Rvnj0drHDsn0" \t "https://zhidao.baidu.com/question/_blank" </w:instrText>
      </w:r>
      <w:r>
        <w:rPr>
          <w:rFonts w:hint="default" w:ascii="Consolas" w:hAnsi="Consolas" w:cs="Consolas"/>
          <w:b w:val="0"/>
          <w:i w:val="0"/>
          <w:caps w:val="0"/>
          <w:color w:val="333333"/>
          <w:spacing w:val="0"/>
          <w:sz w:val="17"/>
          <w:szCs w:val="17"/>
          <w:shd w:val="clear" w:color="auto" w:fill="F7F7F7"/>
          <w:lang w:val="en-US" w:eastAsia="zh-CN"/>
        </w:rPr>
        <w:fldChar w:fldCharType="separate"/>
      </w:r>
      <w:r>
        <w:rPr>
          <w:rStyle w:val="7"/>
          <w:rFonts w:hint="default" w:ascii="Consolas" w:hAnsi="Consolas" w:cs="Consolas"/>
          <w:b w:val="0"/>
          <w:i w:val="0"/>
          <w:caps w:val="0"/>
          <w:color w:val="333333"/>
          <w:spacing w:val="0"/>
          <w:sz w:val="17"/>
          <w:szCs w:val="17"/>
          <w:shd w:val="clear" w:color="auto" w:fill="F7F7F7"/>
          <w:lang w:val="en-US" w:eastAsia="zh-CN"/>
        </w:rPr>
        <w:t>xml格式</w:t>
      </w:r>
      <w:r>
        <w:rPr>
          <w:rFonts w:hint="default" w:ascii="Consolas" w:hAnsi="Consolas" w:cs="Consolas"/>
          <w:b w:val="0"/>
          <w:i w:val="0"/>
          <w:caps w:val="0"/>
          <w:color w:val="333333"/>
          <w:spacing w:val="0"/>
          <w:sz w:val="17"/>
          <w:szCs w:val="17"/>
          <w:shd w:val="clear" w:color="auto" w:fill="F7F7F7"/>
          <w:lang w:val="en-US" w:eastAsia="zh-CN"/>
        </w:rPr>
        <w:fldChar w:fldCharType="end"/>
      </w:r>
      <w:r>
        <w:rPr>
          <w:rStyle w:val="7"/>
          <w:rFonts w:hint="default" w:ascii="Consolas" w:hAnsi="Consolas" w:cs="Consolas"/>
          <w:b w:val="0"/>
          <w:i w:val="0"/>
          <w:caps w:val="0"/>
          <w:color w:val="333333"/>
          <w:spacing w:val="0"/>
          <w:sz w:val="17"/>
          <w:szCs w:val="17"/>
          <w:shd w:val="clear" w:color="auto" w:fill="F7F7F7"/>
          <w:lang w:val="en-US" w:eastAsia="zh-CN"/>
        </w:rPr>
        <w:t>的数据，此时根据请求头中的Accept进行匹配，如请求头“Accept:application/xml”时即可匹配。 此种方式相对使用@RequestMapping的“headers = "Accept=application/json"”更能表明你的目的。</w:t>
      </w:r>
    </w:p>
    <w:p>
      <w:pPr>
        <w:pStyle w:val="3"/>
        <w:keepNext w:val="0"/>
        <w:keepLines w:val="0"/>
        <w:widowControl/>
        <w:numPr>
          <w:ilvl w:val="0"/>
          <w:numId w:val="0"/>
        </w:numPr>
        <w:suppressLineNumbers w:val="0"/>
        <w:shd w:val="clear" w:color="auto" w:fill="FFFFFF"/>
        <w:rPr>
          <w:rStyle w:val="7"/>
          <w:rFonts w:hint="default"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2）ConsumesRequestCondition就是通过content type进行url过滤的.</w:t>
      </w:r>
    </w:p>
    <w:p>
      <w:pPr>
        <w:pStyle w:val="3"/>
        <w:keepNext w:val="0"/>
        <w:keepLines w:val="0"/>
        <w:widowControl/>
        <w:numPr>
          <w:ilvl w:val="0"/>
          <w:numId w:val="0"/>
        </w:numPr>
        <w:suppressLineNumbers w:val="0"/>
        <w:shd w:val="clear" w:color="auto" w:fill="FFFFFF"/>
        <w:rPr>
          <w:rStyle w:val="7"/>
          <w:rFonts w:hint="default"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consumes  指定处理请求的提交内容类型（media-Type），例如application/json, text/html.</w:t>
      </w:r>
    </w:p>
    <w:p>
      <w:pPr>
        <w:pStyle w:val="2"/>
      </w:pPr>
      <w:r>
        <w:rPr>
          <w:rFonts w:hint="default"/>
        </w:rPr>
        <w:t>@RequestBody和@ResponseBody的含义是啥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说不清楚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宋体"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 xml:space="preserve">@requestBody </w:t>
      </w:r>
      <w:r>
        <w:rPr>
          <w:rStyle w:val="7"/>
          <w:rFonts w:hint="eastAsia" w:eastAsia="宋体" w:cs="Consolas"/>
          <w:b w:val="0"/>
          <w:i w:val="0"/>
          <w:caps w:val="0"/>
          <w:color w:val="333333"/>
          <w:spacing w:val="0"/>
          <w:kern w:val="0"/>
          <w:szCs w:val="17"/>
          <w:shd w:val="clear" w:color="auto" w:fill="F7F7F7"/>
          <w:lang w:val="en-US" w:eastAsia="zh-CN" w:bidi="ar"/>
        </w:rPr>
        <w:t>读取Request请求的body部分数据</w:t>
      </w:r>
      <w:r>
        <w:rPr>
          <w:rStyle w:val="7"/>
          <w:rFonts w:hint="eastAsia" w:cs="Consolas"/>
          <w:b w:val="0"/>
          <w:i w:val="0"/>
          <w:caps w:val="0"/>
          <w:color w:val="333333"/>
          <w:spacing w:val="0"/>
          <w:kern w:val="0"/>
          <w:szCs w:val="17"/>
          <w:shd w:val="clear" w:color="auto" w:fill="F7F7F7"/>
          <w:lang w:val="en-US" w:eastAsia="zh-CN" w:bidi="ar"/>
        </w:rPr>
        <w:t>。@responseBody</w:t>
      </w:r>
      <w:r>
        <w:rPr>
          <w:rStyle w:val="7"/>
          <w:rFonts w:hint="eastAsia" w:eastAsia="宋体" w:cs="Consolas"/>
          <w:b w:val="0"/>
          <w:i w:val="0"/>
          <w:caps w:val="0"/>
          <w:color w:val="333333"/>
          <w:spacing w:val="0"/>
          <w:kern w:val="0"/>
          <w:szCs w:val="17"/>
          <w:shd w:val="clear" w:color="auto" w:fill="F7F7F7"/>
          <w:lang w:val="en-US" w:eastAsia="zh-CN" w:bidi="ar"/>
        </w:rPr>
        <w:t>用于将Controller的方法返回的对象</w:t>
      </w:r>
      <w:r>
        <w:rPr>
          <w:rStyle w:val="7"/>
          <w:rFonts w:hint="eastAsia" w:cs="Consolas"/>
          <w:b w:val="0"/>
          <w:i w:val="0"/>
          <w:caps w:val="0"/>
          <w:color w:val="333333"/>
          <w:spacing w:val="0"/>
          <w:kern w:val="0"/>
          <w:szCs w:val="17"/>
          <w:shd w:val="clear" w:color="auto" w:fill="F7F7F7"/>
          <w:lang w:val="en-US" w:eastAsia="zh-CN" w:bidi="ar"/>
        </w:rPr>
        <w:t>，</w:t>
      </w:r>
      <w:r>
        <w:rPr>
          <w:rStyle w:val="7"/>
          <w:rFonts w:hint="eastAsia" w:eastAsia="宋体" w:cs="Consolas"/>
          <w:b w:val="0"/>
          <w:i w:val="0"/>
          <w:caps w:val="0"/>
          <w:color w:val="333333"/>
          <w:spacing w:val="0"/>
          <w:kern w:val="0"/>
          <w:szCs w:val="17"/>
          <w:shd w:val="clear" w:color="auto" w:fill="F7F7F7"/>
          <w:lang w:val="en-US" w:eastAsia="zh-CN" w:bidi="ar"/>
        </w:rPr>
        <w:t>写入到Response对象的body数据区。</w:t>
      </w:r>
    </w:p>
    <w:p>
      <w:pPr>
        <w:pStyle w:val="4"/>
        <w:keepNext w:val="0"/>
        <w:keepLines w:val="0"/>
        <w:widowControl/>
        <w:suppressLineNumbers w:val="0"/>
        <w:shd w:val="clear" w:color="auto" w:fill="FFFFFF"/>
        <w:ind w:left="0" w:firstLine="0"/>
        <w:jc w:val="left"/>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@requestBody作用： </w:t>
      </w:r>
    </w:p>
    <w:p>
      <w:pPr>
        <w:pStyle w:val="4"/>
        <w:keepNext w:val="0"/>
        <w:keepLines w:val="0"/>
        <w:widowControl/>
        <w:suppressLineNumbers w:val="0"/>
        <w:shd w:val="clear" w:color="auto" w:fill="FFFFFF"/>
        <w:ind w:left="0" w:firstLine="0"/>
        <w:jc w:val="left"/>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      i) 该注解用于读取Request请求的body部分数据，使用系统默认配置的HttpMessageConverter进行解析，然后把相应的数据绑定到要返回的对象上；</w:t>
      </w:r>
    </w:p>
    <w:p>
      <w:pPr>
        <w:pStyle w:val="4"/>
        <w:keepNext w:val="0"/>
        <w:keepLines w:val="0"/>
        <w:widowControl/>
        <w:suppressLineNumbers w:val="0"/>
        <w:shd w:val="clear" w:color="auto" w:fill="FFFFFF"/>
        <w:ind w:left="0" w:firstLine="0"/>
        <w:jc w:val="left"/>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      ii) 再把HttpMessageConverter返回的对象数据绑定到 controller中方法的参数上。</w:t>
      </w:r>
    </w:p>
    <w:p>
      <w:pPr>
        <w:pStyle w:val="4"/>
        <w:keepNext w:val="0"/>
        <w:keepLines w:val="0"/>
        <w:widowControl/>
        <w:suppressLineNumbers w:val="0"/>
        <w:shd w:val="clear" w:color="auto" w:fill="FFFFFF"/>
        <w:ind w:left="0" w:firstLine="0"/>
        <w:jc w:val="left"/>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使用时机：</w:t>
      </w:r>
    </w:p>
    <w:p>
      <w:pPr>
        <w:pStyle w:val="4"/>
        <w:keepNext w:val="0"/>
        <w:keepLines w:val="0"/>
        <w:widowControl/>
        <w:suppressLineNumbers w:val="0"/>
        <w:shd w:val="clear" w:color="auto" w:fill="FFFFFF"/>
        <w:ind w:left="0" w:firstLine="0"/>
        <w:jc w:val="left"/>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A) GET、POST方式提时， 根据request header Content-Type的值来判断:</w:t>
      </w:r>
    </w:p>
    <w:p>
      <w:pPr>
        <w:keepNext w:val="0"/>
        <w:keepLines w:val="0"/>
        <w:widowControl/>
        <w:numPr>
          <w:ilvl w:val="0"/>
          <w:numId w:val="2"/>
        </w:numPr>
        <w:suppressLineNumbers w:val="0"/>
        <w:spacing w:before="100" w:beforeAutospacing="1" w:after="100" w:afterAutospacing="1"/>
        <w:ind w:left="720" w:hanging="360"/>
        <w:jc w:val="left"/>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    application/x-www-form-urlencoded， 可选（即非必须，因为这种情况的数据@RequestParam, @ModelAttribute也可以处理，当然@RequestBody也能处理）；</w:t>
      </w:r>
    </w:p>
    <w:p>
      <w:pPr>
        <w:keepNext w:val="0"/>
        <w:keepLines w:val="0"/>
        <w:widowControl/>
        <w:numPr>
          <w:ilvl w:val="0"/>
          <w:numId w:val="2"/>
        </w:numPr>
        <w:suppressLineNumbers w:val="0"/>
        <w:spacing w:before="100" w:beforeAutospacing="1" w:after="100" w:afterAutospacing="1"/>
        <w:ind w:left="720" w:hanging="360"/>
        <w:jc w:val="left"/>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    multipart/form-data, 不能处理（即使用@RequestBody不能处理这种格式的数据）；</w:t>
      </w:r>
    </w:p>
    <w:p>
      <w:pPr>
        <w:keepNext w:val="0"/>
        <w:keepLines w:val="0"/>
        <w:widowControl/>
        <w:numPr>
          <w:ilvl w:val="0"/>
          <w:numId w:val="2"/>
        </w:numPr>
        <w:suppressLineNumbers w:val="0"/>
        <w:spacing w:before="100" w:beforeAutospacing="1" w:after="100" w:afterAutospacing="1"/>
        <w:ind w:left="720" w:hanging="360"/>
        <w:jc w:val="left"/>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    其他格式， 必须（其他格式包括application/json, application/xml等。这些格式的数据，必须使用@RequestBody来处理）；</w:t>
      </w:r>
    </w:p>
    <w:p>
      <w:pPr>
        <w:pStyle w:val="4"/>
        <w:keepNext w:val="0"/>
        <w:keepLines w:val="0"/>
        <w:widowControl/>
        <w:suppressLineNumbers w:val="0"/>
        <w:shd w:val="clear" w:color="auto" w:fill="FFFFFF"/>
        <w:ind w:left="0" w:firstLine="0"/>
        <w:jc w:val="left"/>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B) PUT方式提交时， 根据request header Content-Type的值来判断:</w:t>
      </w:r>
    </w:p>
    <w:p>
      <w:pPr>
        <w:keepNext w:val="0"/>
        <w:keepLines w:val="0"/>
        <w:widowControl/>
        <w:numPr>
          <w:ilvl w:val="0"/>
          <w:numId w:val="3"/>
        </w:numPr>
        <w:suppressLineNumbers w:val="0"/>
        <w:spacing w:before="100" w:beforeAutospacing="1" w:after="100" w:afterAutospacing="1"/>
        <w:ind w:left="720" w:hanging="360"/>
        <w:jc w:val="left"/>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    application/x-www-form-urlencoded， 必须；</w:t>
      </w:r>
    </w:p>
    <w:p>
      <w:pPr>
        <w:keepNext w:val="0"/>
        <w:keepLines w:val="0"/>
        <w:widowControl/>
        <w:numPr>
          <w:ilvl w:val="0"/>
          <w:numId w:val="3"/>
        </w:numPr>
        <w:suppressLineNumbers w:val="0"/>
        <w:spacing w:before="100" w:beforeAutospacing="1" w:after="100" w:afterAutospacing="1"/>
        <w:ind w:left="720" w:hanging="360"/>
        <w:jc w:val="left"/>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    multipart/form-data, 不能处理；</w:t>
      </w:r>
    </w:p>
    <w:p>
      <w:pPr>
        <w:keepNext w:val="0"/>
        <w:keepLines w:val="0"/>
        <w:widowControl/>
        <w:numPr>
          <w:ilvl w:val="0"/>
          <w:numId w:val="3"/>
        </w:numPr>
        <w:suppressLineNumbers w:val="0"/>
        <w:spacing w:before="100" w:beforeAutospacing="1" w:after="100" w:afterAutospacing="1"/>
        <w:ind w:left="720" w:hanging="360"/>
        <w:jc w:val="left"/>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    其他格式， 必须；</w:t>
      </w:r>
    </w:p>
    <w:p>
      <w:pPr>
        <w:pStyle w:val="4"/>
        <w:keepNext w:val="0"/>
        <w:keepLines w:val="0"/>
        <w:widowControl/>
        <w:suppressLineNumbers w:val="0"/>
        <w:shd w:val="clear" w:color="auto" w:fill="FFFFFF"/>
        <w:ind w:left="0" w:firstLine="0"/>
        <w:jc w:val="left"/>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说明：request的body部分的数据编码格式由header部分的Content-Type指定；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@Responsebody</w:t>
      </w:r>
    </w:p>
    <w:p>
      <w:pPr>
        <w:pStyle w:val="4"/>
        <w:keepNext w:val="0"/>
        <w:keepLines w:val="0"/>
        <w:widowControl/>
        <w:suppressLineNumbers w:val="0"/>
        <w:shd w:val="clear" w:color="auto" w:fill="FFFFFF"/>
        <w:ind w:left="0" w:firstLine="0"/>
        <w:jc w:val="left"/>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作用： </w:t>
      </w:r>
    </w:p>
    <w:p>
      <w:pPr>
        <w:pStyle w:val="4"/>
        <w:keepNext w:val="0"/>
        <w:keepLines w:val="0"/>
        <w:widowControl/>
        <w:suppressLineNumbers w:val="0"/>
        <w:shd w:val="clear" w:color="auto" w:fill="FFFFFF"/>
        <w:ind w:left="0" w:firstLine="0"/>
        <w:jc w:val="left"/>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      该注解用于将Controller的方法返回的对象，通过适当的HttpMessageConverter转换为指定格式后，写入到Response对象的body数据区。</w:t>
      </w:r>
    </w:p>
    <w:p>
      <w:pPr>
        <w:pStyle w:val="4"/>
        <w:keepNext w:val="0"/>
        <w:keepLines w:val="0"/>
        <w:widowControl/>
        <w:suppressLineNumbers w:val="0"/>
        <w:shd w:val="clear" w:color="auto" w:fill="FFFFFF"/>
        <w:ind w:left="0" w:firstLine="0"/>
        <w:jc w:val="left"/>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使用时机：</w:t>
      </w:r>
    </w:p>
    <w:p>
      <w:pPr>
        <w:pStyle w:val="4"/>
        <w:keepNext w:val="0"/>
        <w:keepLines w:val="0"/>
        <w:widowControl/>
        <w:suppressLineNumbers w:val="0"/>
        <w:shd w:val="clear" w:color="auto" w:fill="FFFFFF"/>
        <w:ind w:left="0" w:firstLine="0"/>
        <w:jc w:val="left"/>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eastAsia="宋体" w:cs="Consolas"/>
          <w:b w:val="0"/>
          <w:i w:val="0"/>
          <w:caps w:val="0"/>
          <w:color w:val="333333"/>
          <w:spacing w:val="0"/>
          <w:kern w:val="0"/>
          <w:szCs w:val="17"/>
          <w:shd w:val="clear" w:color="auto" w:fill="F7F7F7"/>
          <w:lang w:val="en-US" w:eastAsia="zh-CN" w:bidi="ar"/>
        </w:rPr>
        <w:t>      返回的数据不是html标签的页面，而是其他某种格式的数据时（如json、xml等）使用；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cs="Consolas"/>
          <w:b w:val="0"/>
          <w:i w:val="0"/>
          <w:caps w:val="0"/>
          <w:color w:val="333333"/>
          <w:spacing w:val="0"/>
          <w:sz w:val="17"/>
          <w:szCs w:val="17"/>
          <w:shd w:val="clear" w:color="auto" w:fill="F7F7F7"/>
          <w:lang w:val="en-US" w:eastAsia="zh-CN"/>
        </w:rPr>
      </w:pPr>
    </w:p>
    <w:p>
      <w:pPr>
        <w:pStyle w:val="2"/>
      </w:pPr>
      <w:r>
        <w:rPr>
          <w:rFonts w:hint="default"/>
        </w:rPr>
        <w:t>@PathVariable注解是做什么的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eastAsia" w:ascii="Consolas" w:hAnsi="Consolas" w:eastAsia="宋体"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aps w:val="0"/>
          <w:color w:val="333333"/>
          <w:spacing w:val="0"/>
          <w:sz w:val="17"/>
          <w:szCs w:val="17"/>
          <w:shd w:val="clear" w:color="auto" w:fill="F7F7F7"/>
          <w:lang w:val="en-US" w:eastAsia="zh-CN"/>
        </w:rPr>
        <w:t>以路径方式把前台数据传给controller，适用于简单数据类型，可以传多个。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color="auto" w:fill="FFFFFF"/>
        </w:rPr>
      </w:pPr>
      <w:r>
        <w:rPr>
          <w:rFonts w:hint="default"/>
        </w:rPr>
        <w:t>@PathVariable</w:t>
      </w:r>
      <w:r>
        <w:rPr>
          <w:rFonts w:hint="eastAsia"/>
          <w:lang w:val="en-US" w:eastAsia="zh-CN"/>
        </w:rPr>
        <w:t>:</w:t>
      </w:r>
      <w:r>
        <w:rPr>
          <w:rFonts w:hint="default" w:ascii="PingFang SC" w:hAnsi="PingFang SC" w:eastAsia="PingFang SC" w:cs="PingFang SC"/>
          <w:b w:val="0"/>
          <w:i w:val="0"/>
          <w:caps w:val="0"/>
          <w:color w:val="333333"/>
          <w:spacing w:val="0"/>
          <w:sz w:val="24"/>
          <w:szCs w:val="24"/>
          <w:shd w:val="clear" w:color="auto" w:fill="FFFFFF"/>
        </w:rPr>
        <w:t>当使用@RequestMapping URI template 样式映射时， 即 someUrl/{paramId}, 这时的paramId可通过 @Pathvariable注解绑定它传过来的值到方法的参数上。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color="auto" w:fill="FFFFFF"/>
        </w:rPr>
        <w:t xml:space="preserve">@RequestParam </w:t>
      </w:r>
      <w:r>
        <w:rPr>
          <w:rFonts w:hint="eastAsia" w:ascii="PingFang SC" w:hAnsi="PingFang SC" w:cs="PingFang SC"/>
          <w:b w:val="0"/>
          <w:i w:val="0"/>
          <w:caps w:val="0"/>
          <w:color w:val="333333"/>
          <w:spacing w:val="0"/>
          <w:sz w:val="24"/>
          <w:szCs w:val="24"/>
          <w:shd w:val="clear" w:color="auto" w:fill="FFFFFF"/>
          <w:lang w:val="en-US" w:eastAsia="zh-CN"/>
        </w:rPr>
        <w:t>:</w:t>
      </w:r>
      <w:r>
        <w:rPr>
          <w:rFonts w:hint="default" w:ascii="PingFang SC" w:hAnsi="PingFang SC" w:eastAsia="PingFang SC" w:cs="PingFang SC"/>
          <w:b w:val="0"/>
          <w:i w:val="0"/>
          <w:caps w:val="0"/>
          <w:color w:val="333333"/>
          <w:spacing w:val="0"/>
          <w:sz w:val="24"/>
          <w:szCs w:val="24"/>
          <w:shd w:val="clear" w:color="auto" w:fill="FFFFFF"/>
        </w:rPr>
        <w:br w:type="textWrapping"/>
      </w:r>
      <w:r>
        <w:rPr>
          <w:rFonts w:hint="default" w:ascii="PingFang SC" w:hAnsi="PingFang SC" w:eastAsia="PingFang SC" w:cs="PingFang SC"/>
          <w:b w:val="0"/>
          <w:i w:val="0"/>
          <w:caps w:val="0"/>
          <w:color w:val="333333"/>
          <w:spacing w:val="0"/>
          <w:sz w:val="24"/>
          <w:szCs w:val="24"/>
          <w:shd w:val="clear" w:color="auto" w:fill="FFFFFF"/>
        </w:rPr>
        <w:t>A） 常用来处理简单类型的绑定，通过Request.getParameter() 获取的String可直接转换为简单类型的情况（ String--&gt; 简单类型的转换操作由ConversionService配置的转换器来完成）；因为使用request.getParameter()方式获取参数，所以可以处理get 方式中queryString的值，也可以处理post方式中 body data的值；</w:t>
      </w:r>
      <w:r>
        <w:rPr>
          <w:rFonts w:hint="default" w:ascii="PingFang SC" w:hAnsi="PingFang SC" w:eastAsia="PingFang SC" w:cs="PingFang SC"/>
          <w:b w:val="0"/>
          <w:i w:val="0"/>
          <w:caps w:val="0"/>
          <w:color w:val="333333"/>
          <w:spacing w:val="0"/>
          <w:sz w:val="24"/>
          <w:szCs w:val="24"/>
          <w:shd w:val="clear" w:color="auto" w:fill="FFFFFF"/>
        </w:rPr>
        <w:br w:type="textWrapping"/>
      </w:r>
      <w:r>
        <w:rPr>
          <w:rFonts w:hint="default" w:ascii="PingFang SC" w:hAnsi="PingFang SC" w:eastAsia="PingFang SC" w:cs="PingFang SC"/>
          <w:b w:val="0"/>
          <w:i w:val="0"/>
          <w:caps w:val="0"/>
          <w:color w:val="333333"/>
          <w:spacing w:val="0"/>
          <w:sz w:val="24"/>
          <w:szCs w:val="24"/>
          <w:shd w:val="clear" w:color="auto" w:fill="FFFFFF"/>
        </w:rPr>
        <w:t>B）用来处理Content-Type: 为 application/x-www-form-urlencoded编码的内容，提交方式GET、POST；</w:t>
      </w:r>
      <w:r>
        <w:rPr>
          <w:rFonts w:hint="default" w:ascii="PingFang SC" w:hAnsi="PingFang SC" w:eastAsia="PingFang SC" w:cs="PingFang SC"/>
          <w:b w:val="0"/>
          <w:i w:val="0"/>
          <w:caps w:val="0"/>
          <w:color w:val="333333"/>
          <w:spacing w:val="0"/>
          <w:sz w:val="24"/>
          <w:szCs w:val="24"/>
          <w:shd w:val="clear" w:color="auto" w:fill="FFFFFF"/>
        </w:rPr>
        <w:br w:type="textWrapping"/>
      </w:r>
      <w:r>
        <w:rPr>
          <w:rFonts w:hint="default" w:ascii="PingFang SC" w:hAnsi="PingFang SC" w:eastAsia="PingFang SC" w:cs="PingFang SC"/>
          <w:b w:val="0"/>
          <w:i w:val="0"/>
          <w:caps w:val="0"/>
          <w:color w:val="333333"/>
          <w:spacing w:val="0"/>
          <w:sz w:val="24"/>
          <w:szCs w:val="24"/>
          <w:shd w:val="clear" w:color="auto" w:fill="FFFFFF"/>
        </w:rPr>
        <w:t>C) 该注解有两个属性： value、required； value用来指定要传入值的id名称，required用来指示参数是否必须绑定；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p>
    <w:p>
      <w:pPr>
        <w:pStyle w:val="2"/>
      </w:pPr>
      <w:r>
        <w:rPr>
          <w:rFonts w:hint="default"/>
        </w:rPr>
        <w:t>什么是Restful风格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不知道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eastAsia" w:ascii="Consolas" w:hAnsi="Consolas" w:cs="Consolas"/>
          <w:b w:val="0"/>
          <w:i w:val="0"/>
          <w:caps w:val="0"/>
          <w:color w:val="333333"/>
          <w:spacing w:val="0"/>
          <w:sz w:val="17"/>
          <w:szCs w:val="17"/>
          <w:shd w:val="clear" w:color="auto" w:fill="F7F7F7"/>
          <w:lang w:val="en-US" w:eastAsia="zh-CN"/>
        </w:rPr>
        <w:t>REST即Representational State Transfer的缩写，可译为"表现层状态转化”。REST最大的几个特点为：资源、统一接口、URI和无状态。如果一个架构符合REST的约束条件和原则，我们就称它为RESTful架构。</w:t>
      </w:r>
    </w:p>
    <w:p>
      <w:pPr>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eastAsia" w:ascii="Consolas" w:hAnsi="Consolas" w:cs="Consolas"/>
          <w:b w:val="0"/>
          <w:i w:val="0"/>
          <w:color w:val="333333"/>
          <w:spacing w:val="0"/>
          <w:sz w:val="17"/>
          <w:szCs w:val="17"/>
          <w:shd w:val="clear" w:color="auto" w:fill="F7F7F7"/>
          <w:lang w:val="en-US" w:eastAsia="zh-CN"/>
        </w:rPr>
        <w:t>R</w:t>
      </w:r>
      <w:r>
        <w:rPr>
          <w:rStyle w:val="7"/>
          <w:rFonts w:hint="eastAsia" w:ascii="Consolas" w:hAnsi="Consolas" w:cs="Consolas"/>
          <w:b w:val="0"/>
          <w:i w:val="0"/>
          <w:caps w:val="0"/>
          <w:color w:val="333333"/>
          <w:spacing w:val="0"/>
          <w:sz w:val="17"/>
          <w:szCs w:val="17"/>
          <w:shd w:val="clear" w:color="auto" w:fill="F7F7F7"/>
          <w:lang w:val="en-US" w:eastAsia="zh-CN"/>
        </w:rPr>
        <w:t>estful在项目中主要是设置其他项目路径的。先在application-dev.properties配置文件，后在配置文件把数值注入到springbean中，然后baseController设置传到前端的参数，供前端使用。</w:t>
      </w:r>
    </w:p>
    <w:p>
      <w:pPr>
        <w:pStyle w:val="2"/>
      </w:pPr>
      <w:r>
        <w:rPr>
          <w:rFonts w:hint="default"/>
        </w:rPr>
        <w:t>什么是Git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0" w:beforeAutospacing="0" w:after="240" w:afterAutospacing="0" w:line="22" w:lineRule="atLeast"/>
        <w:ind w:left="0" w:firstLine="0"/>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eastAsia="Consolas" w:cs="Consolas"/>
          <w:b w:val="0"/>
          <w:i w:val="0"/>
          <w:caps w:val="0"/>
          <w:color w:val="333333"/>
          <w:spacing w:val="0"/>
          <w:sz w:val="17"/>
          <w:szCs w:val="17"/>
          <w:shd w:val="clear" w:color="auto" w:fill="F7F7F7"/>
        </w:rPr>
        <w:t>大概知道,知道分支合并，知道便于协作</w:t>
      </w:r>
    </w:p>
    <w:p>
      <w:pPr>
        <w:pStyle w:val="3"/>
        <w:keepNext w:val="0"/>
        <w:keepLines w:val="0"/>
        <w:widowControl/>
        <w:numPr>
          <w:ilvl w:val="0"/>
          <w:numId w:val="0"/>
        </w:numPr>
        <w:suppressLineNumbers w:val="0"/>
        <w:shd w:val="clear" w:color="auto" w:fill="FFFFFF"/>
        <w:rPr>
          <w:rStyle w:val="7"/>
          <w:rFonts w:hint="eastAsia" w:ascii="Consolas" w:hAnsi="Consolas" w:cs="Consolas"/>
          <w:b w:val="0"/>
          <w:i w:val="0"/>
          <w:caps w:val="0"/>
          <w:color w:val="333333"/>
          <w:spacing w:val="0"/>
          <w:sz w:val="17"/>
          <w:szCs w:val="17"/>
          <w:shd w:val="clear" w:color="auto" w:fill="F7F7F7"/>
          <w:lang w:val="en-US" w:eastAsia="zh-CN"/>
        </w:rPr>
      </w:pPr>
      <w:r>
        <w:rPr>
          <w:rStyle w:val="7"/>
          <w:rFonts w:hint="default" w:ascii="Consolas" w:hAnsi="Consolas" w:cs="Consolas"/>
          <w:b w:val="0"/>
          <w:i w:val="0"/>
          <w:caps w:val="0"/>
          <w:color w:val="333333"/>
          <w:spacing w:val="0"/>
          <w:sz w:val="17"/>
          <w:szCs w:val="17"/>
          <w:shd w:val="clear" w:color="auto" w:fill="F7F7F7"/>
          <w:lang w:val="en-US" w:eastAsia="zh-CN"/>
        </w:rPr>
        <w:t>Git是一款免费、开源的分布式版本控制系统，用于敏捷高效地处理任何或小或大的项目的项目版本管理。</w:t>
      </w:r>
    </w:p>
    <w:p>
      <w:pPr>
        <w:pStyle w:val="3"/>
        <w:keepNext w:val="0"/>
        <w:keepLines w:val="0"/>
        <w:widowControl/>
        <w:numPr>
          <w:ilvl w:val="0"/>
          <w:numId w:val="0"/>
        </w:numPr>
        <w:suppressLineNumbers w:val="0"/>
        <w:shd w:val="clear" w:color="auto" w:fill="FFFFFF"/>
        <w:rPr>
          <w:rStyle w:val="7"/>
          <w:rFonts w:hint="default" w:ascii="Consolas" w:hAnsi="Consolas" w:eastAsia="Consolas" w:cs="Consolas"/>
          <w:b w:val="0"/>
          <w:i w:val="0"/>
          <w:caps w:val="0"/>
          <w:color w:val="333333"/>
          <w:spacing w:val="0"/>
          <w:sz w:val="17"/>
          <w:szCs w:val="17"/>
          <w:shd w:val="clear" w:color="auto" w:fill="F7F7F7"/>
        </w:rPr>
      </w:pPr>
      <w:r>
        <w:rPr>
          <w:rStyle w:val="7"/>
          <w:rFonts w:hint="default" w:ascii="Consolas" w:hAnsi="Consolas" w:cs="Consolas"/>
          <w:b w:val="0"/>
          <w:i w:val="0"/>
          <w:caps w:val="0"/>
          <w:color w:val="333333"/>
          <w:spacing w:val="0"/>
          <w:sz w:val="17"/>
          <w:szCs w:val="17"/>
          <w:shd w:val="clear" w:color="auto" w:fill="F7F7F7"/>
          <w:lang w:val="en-US" w:eastAsia="zh-CN"/>
        </w:rPr>
        <w:t>Git 是 Linus Torvalds 为了帮助管理 Linux 内核开发而开发的一个开放源码的</w:t>
      </w:r>
      <w:r>
        <w:rPr>
          <w:rFonts w:hint="default" w:ascii="Consolas" w:hAnsi="Consolas" w:cs="Consolas"/>
          <w:b w:val="0"/>
          <w:i w:val="0"/>
          <w:caps w:val="0"/>
          <w:color w:val="333333"/>
          <w:spacing w:val="0"/>
          <w:sz w:val="17"/>
          <w:szCs w:val="17"/>
          <w:shd w:val="clear" w:color="auto" w:fill="F7F7F7"/>
          <w:lang w:val="en-US" w:eastAsia="zh-CN"/>
        </w:rPr>
        <w:fldChar w:fldCharType="begin"/>
      </w:r>
      <w:r>
        <w:rPr>
          <w:rStyle w:val="7"/>
          <w:rFonts w:hint="default" w:ascii="Consolas" w:hAnsi="Consolas" w:cs="Consolas"/>
          <w:b w:val="0"/>
          <w:i w:val="0"/>
          <w:caps w:val="0"/>
          <w:color w:val="333333"/>
          <w:spacing w:val="0"/>
          <w:sz w:val="17"/>
          <w:szCs w:val="17"/>
          <w:shd w:val="clear" w:color="auto" w:fill="F7F7F7"/>
          <w:lang w:val="en-US" w:eastAsia="zh-CN"/>
        </w:rPr>
        <w:instrText xml:space="preserve"> HYPERLINK "https://www.baidu.com/s?wd=%E7%89%88%E6%9C%AC%E6%8E%A7%E5%88%B6%E8%BD%AF%E4%BB%B6&amp;tn=44039180_cpr&amp;fenlei=mv6quAkxTZn0IZRqIHckPjm4nH00T1YkuyDvrAndnj7WmvnkuWcs0ZwV5Hcvrjm3rH6sPfKWUMw85HfYnjn4nH6sgvPsT6KdThsqpZwYTjCEQLGCpyw9Uz4Bmy-bIi4WUvYETgN-TLwGUv3EPH6YPWDzrj6vrHm3P1bLn1md" \t "https://zhidao.baidu.com/question/_blank" </w:instrText>
      </w:r>
      <w:r>
        <w:rPr>
          <w:rFonts w:hint="default" w:ascii="Consolas" w:hAnsi="Consolas" w:cs="Consolas"/>
          <w:b w:val="0"/>
          <w:i w:val="0"/>
          <w:caps w:val="0"/>
          <w:color w:val="333333"/>
          <w:spacing w:val="0"/>
          <w:sz w:val="17"/>
          <w:szCs w:val="17"/>
          <w:shd w:val="clear" w:color="auto" w:fill="F7F7F7"/>
          <w:lang w:val="en-US" w:eastAsia="zh-CN"/>
        </w:rPr>
        <w:fldChar w:fldCharType="separate"/>
      </w:r>
      <w:r>
        <w:rPr>
          <w:rStyle w:val="7"/>
          <w:rFonts w:hint="default" w:ascii="Consolas" w:hAnsi="Consolas" w:cs="Consolas"/>
          <w:b w:val="0"/>
          <w:i w:val="0"/>
          <w:caps w:val="0"/>
          <w:color w:val="333333"/>
          <w:spacing w:val="0"/>
          <w:sz w:val="17"/>
          <w:szCs w:val="17"/>
          <w:shd w:val="clear" w:color="auto" w:fill="F7F7F7"/>
          <w:lang w:val="en-US" w:eastAsia="zh-CN"/>
        </w:rPr>
        <w:t>版本控制软件</w:t>
      </w:r>
      <w:r>
        <w:rPr>
          <w:rFonts w:hint="default" w:ascii="Consolas" w:hAnsi="Consolas" w:cs="Consolas"/>
          <w:b w:val="0"/>
          <w:i w:val="0"/>
          <w:caps w:val="0"/>
          <w:color w:val="333333"/>
          <w:spacing w:val="0"/>
          <w:sz w:val="17"/>
          <w:szCs w:val="17"/>
          <w:shd w:val="clear" w:color="auto" w:fill="F7F7F7"/>
          <w:lang w:val="en-US" w:eastAsia="zh-CN"/>
        </w:rPr>
        <w:fldChar w:fldCharType="end"/>
      </w:r>
      <w:r>
        <w:rPr>
          <w:rFonts w:hint="default" w:ascii="PingFang SC" w:hAnsi="PingFang SC" w:eastAsia="PingFang SC" w:cs="PingFang SC"/>
          <w:b w:val="0"/>
          <w:i w:val="0"/>
          <w:caps w:val="0"/>
          <w:color w:val="333333"/>
          <w:spacing w:val="0"/>
          <w:sz w:val="24"/>
          <w:szCs w:val="24"/>
          <w:shd w:val="clear" w:color="auto" w:fill="FFFFFF"/>
        </w:rPr>
        <w:t>。</w:t>
      </w:r>
    </w:p>
    <w:p>
      <w:pPr>
        <w:pStyle w:val="2"/>
      </w:pPr>
      <w:r>
        <w:rPr>
          <w:rFonts w:hint="default"/>
        </w:rPr>
        <w:t>还有哪些和Git类似的工具，他们之间有什么区别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05" w:afterAutospacing="0" w:line="30" w:lineRule="atLeast"/>
        <w:ind w:left="0" w:right="0" w:firstLine="0"/>
        <w:rPr>
          <w:rStyle w:val="7"/>
          <w:rFonts w:hint="eastAsia"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Git是版本控制系统，类似的工具还有</w:t>
      </w:r>
      <w:r>
        <w:rPr>
          <w:rStyle w:val="7"/>
          <w:rFonts w:hint="default" w:eastAsia="宋体" w:cs="Consolas"/>
          <w:b w:val="0"/>
          <w:i w:val="0"/>
          <w:caps w:val="0"/>
          <w:color w:val="333333"/>
          <w:spacing w:val="0"/>
          <w:kern w:val="0"/>
          <w:szCs w:val="17"/>
          <w:shd w:val="clear" w:color="auto" w:fill="F7F7F7"/>
          <w:lang w:val="en-US" w:eastAsia="zh-CN" w:bidi="ar"/>
        </w:rPr>
        <w:t>Git 、CVS、SVN</w:t>
      </w:r>
      <w:r>
        <w:rPr>
          <w:rStyle w:val="7"/>
          <w:rFonts w:hint="eastAsia" w:cs="Consolas"/>
          <w:b w:val="0"/>
          <w:i w:val="0"/>
          <w:caps w:val="0"/>
          <w:color w:val="333333"/>
          <w:spacing w:val="0"/>
          <w:kern w:val="0"/>
          <w:szCs w:val="17"/>
          <w:shd w:val="clear" w:color="auto" w:fill="F7F7F7"/>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05" w:afterAutospacing="0" w:line="30" w:lineRule="atLeast"/>
        <w:ind w:left="0" w:right="0" w:firstLine="0"/>
        <w:rPr>
          <w:rStyle w:val="7"/>
          <w:rFonts w:hint="eastAsia"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区别为：</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05" w:afterAutospacing="0" w:line="30" w:lineRule="atLeast"/>
        <w:ind w:left="0" w:right="0" w:firstLine="0"/>
        <w:rPr>
          <w:rStyle w:val="7"/>
          <w:rFonts w:hint="eastAsia"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Git是分布式的，分支和合并更明显，可以多个分支一起工作。其他不是</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05" w:afterAutospacing="0" w:line="30" w:lineRule="atLeast"/>
        <w:ind w:left="0" w:right="0" w:firstLine="0"/>
        <w:rPr>
          <w:rStyle w:val="7"/>
          <w:rFonts w:hint="default"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Git不但是版本控制系统，而且有它自己的版本构架，所以也是内容管理系统和工作管理系统。Git关心的是文件而不像其他的关心行变化。</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05" w:afterAutospacing="0" w:line="30" w:lineRule="atLeast"/>
        <w:ind w:left="0" w:right="0" w:firstLine="0"/>
        <w:rPr>
          <w:rStyle w:val="7"/>
          <w:rFonts w:hint="default"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Git有一个本地版本库，并且还有互联网方式建立远程核心代码库，这样让开发和提交更安全和方便。cvs没有网络的情况下什么也做不了，文件都没法编辑。</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05" w:afterAutospacing="0" w:line="30" w:lineRule="atLeast"/>
        <w:ind w:left="0" w:right="0" w:firstLine="0"/>
        <w:rPr>
          <w:rStyle w:val="7"/>
          <w:rFonts w:hint="default"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Git在各个分支间切换更自由简单。并且像master有权限设置，我们就合并不了。提高了可靠性。</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05" w:afterAutospacing="0" w:line="30" w:lineRule="atLeast"/>
        <w:ind w:left="0" w:right="0" w:firstLine="0"/>
        <w:rPr>
          <w:rStyle w:val="7"/>
          <w:rFonts w:hint="eastAsia"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Git的版本号变更是针对某个分支的，而SVN是针对整个项目的。</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05" w:afterAutospacing="0" w:line="30" w:lineRule="atLeast"/>
        <w:ind w:right="0" w:rightChars="0"/>
        <w:jc w:val="left"/>
        <w:rPr>
          <w:rStyle w:val="7"/>
          <w:rFonts w:hint="default" w:cs="Consolas"/>
          <w:b w:val="0"/>
          <w:i w:val="0"/>
          <w:caps w:val="0"/>
          <w:color w:val="333333"/>
          <w:spacing w:val="0"/>
          <w:kern w:val="0"/>
          <w:szCs w:val="17"/>
          <w:shd w:val="clear" w:color="auto" w:fill="F7F7F7"/>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05" w:afterAutospacing="0" w:line="30" w:lineRule="atLeast"/>
        <w:ind w:left="0" w:right="0" w:firstLine="0"/>
        <w:rPr>
          <w:rStyle w:val="7"/>
          <w:rFonts w:hint="eastAsia"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Git是分布式的，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rightChars="0"/>
        <w:rPr>
          <w:rFonts w:hint="default" w:ascii="Arial" w:hAnsi="Arial" w:cs="Arial"/>
          <w:b w:val="0"/>
          <w:i w:val="0"/>
          <w:caps w:val="0"/>
          <w:color w:val="565F69"/>
          <w:spacing w:val="0"/>
          <w:sz w:val="21"/>
          <w:szCs w:val="21"/>
          <w:shd w:val="clear" w:color="auto" w:fill="FFFFFF"/>
        </w:rPr>
      </w:pPr>
      <w:r>
        <w:rPr>
          <w:rFonts w:hint="default" w:ascii="Arial" w:hAnsi="Arial" w:cs="Arial"/>
          <w:b w:val="0"/>
          <w:i w:val="0"/>
          <w:caps w:val="0"/>
          <w:color w:val="565F69"/>
          <w:spacing w:val="0"/>
          <w:sz w:val="21"/>
          <w:szCs w:val="21"/>
          <w:shd w:val="clear" w:color="auto" w:fill="FFFFFF"/>
        </w:rPr>
        <w:t>Git 不仅仅是个版本控制系统，它也是个内容管理系统(CMS)、工作管理系统等。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rightChars="0"/>
        <w:rPr>
          <w:rStyle w:val="7"/>
          <w:rFonts w:hint="eastAsia" w:eastAsia="宋体" w:cs="Consolas"/>
          <w:b w:val="0"/>
          <w:i w:val="0"/>
          <w:caps w:val="0"/>
          <w:color w:val="333333"/>
          <w:spacing w:val="0"/>
          <w:kern w:val="0"/>
          <w:szCs w:val="17"/>
          <w:shd w:val="clear" w:color="auto" w:fill="F7F7F7"/>
          <w:lang w:val="en-US" w:eastAsia="zh-CN" w:bidi="ar"/>
        </w:rPr>
      </w:pPr>
      <w:r>
        <w:rPr>
          <w:rStyle w:val="7"/>
          <w:rFonts w:hint="default" w:eastAsia="宋体" w:cs="Consolas"/>
          <w:b w:val="0"/>
          <w:i w:val="0"/>
          <w:caps w:val="0"/>
          <w:color w:val="333333"/>
          <w:spacing w:val="0"/>
          <w:kern w:val="0"/>
          <w:szCs w:val="17"/>
          <w:shd w:val="clear" w:color="auto" w:fill="F7F7F7"/>
          <w:lang w:val="en-US" w:eastAsia="zh-CN" w:bidi="ar"/>
        </w:rPr>
        <w:t>Git是分布式的，SVN不是</w:t>
      </w:r>
      <w:r>
        <w:rPr>
          <w:rStyle w:val="7"/>
          <w:rFonts w:hint="eastAsia" w:cs="Consolas"/>
          <w:b w:val="0"/>
          <w:i w:val="0"/>
          <w:caps w:val="0"/>
          <w:color w:val="333333"/>
          <w:spacing w:val="0"/>
          <w:kern w:val="0"/>
          <w:szCs w:val="17"/>
          <w:shd w:val="clear" w:color="auto" w:fill="F7F7F7"/>
          <w:lang w:val="en-US" w:eastAsia="zh-CN" w:bidi="ar"/>
        </w:rPr>
        <w:t>，</w:t>
      </w:r>
      <w:r>
        <w:rPr>
          <w:rStyle w:val="7"/>
          <w:rFonts w:hint="eastAsia" w:eastAsia="宋体" w:cs="Consolas"/>
          <w:b w:val="0"/>
          <w:i w:val="0"/>
          <w:caps w:val="0"/>
          <w:color w:val="333333"/>
          <w:spacing w:val="0"/>
          <w:kern w:val="0"/>
          <w:szCs w:val="17"/>
          <w:shd w:val="clear" w:color="auto" w:fill="F7F7F7"/>
          <w:lang w:val="en-US" w:eastAsia="zh-CN" w:bidi="ar"/>
        </w:rPr>
        <w:t>这是Git和其它非分布式的版本控制系统（SVN，CVS）最核心的区别。</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rightChars="0"/>
        <w:rPr>
          <w:rStyle w:val="7"/>
          <w:rFonts w:hint="eastAsia" w:eastAsia="宋体"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Git</w:t>
      </w:r>
      <w:r>
        <w:rPr>
          <w:rStyle w:val="7"/>
          <w:rFonts w:hint="eastAsia" w:eastAsia="宋体" w:cs="Consolas"/>
          <w:b w:val="0"/>
          <w:i w:val="0"/>
          <w:caps w:val="0"/>
          <w:color w:val="333333"/>
          <w:spacing w:val="0"/>
          <w:kern w:val="0"/>
          <w:szCs w:val="17"/>
          <w:shd w:val="clear" w:color="auto" w:fill="F7F7F7"/>
          <w:lang w:val="en-US" w:eastAsia="zh-CN" w:bidi="ar"/>
        </w:rPr>
        <w:t>跟SVN一样有自己的集中式版本库或服务器。但Git让每个开发人员从中心版本库的服务器上chect out代码后会在自己的机器上克隆一个自己的版本库</w:t>
      </w:r>
      <w:r>
        <w:rPr>
          <w:rStyle w:val="7"/>
          <w:rFonts w:hint="eastAsia" w:cs="Consolas"/>
          <w:b w:val="0"/>
          <w:i w:val="0"/>
          <w:caps w:val="0"/>
          <w:color w:val="333333"/>
          <w:spacing w:val="0"/>
          <w:kern w:val="0"/>
          <w:szCs w:val="17"/>
          <w:shd w:val="clear" w:color="auto" w:fill="F7F7F7"/>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rightChars="0"/>
        <w:rPr>
          <w:rStyle w:val="7"/>
          <w:rFonts w:hint="default" w:eastAsia="宋体" w:cs="Consolas"/>
          <w:b w:val="0"/>
          <w:i w:val="0"/>
          <w:caps w:val="0"/>
          <w:color w:val="333333"/>
          <w:spacing w:val="0"/>
          <w:kern w:val="0"/>
          <w:szCs w:val="17"/>
          <w:shd w:val="clear" w:color="auto" w:fill="F7F7F7"/>
          <w:lang w:val="en-US" w:eastAsia="zh-CN" w:bidi="ar"/>
        </w:rPr>
      </w:pPr>
      <w:r>
        <w:rPr>
          <w:rFonts w:hint="eastAsia" w:ascii="微软雅黑" w:hAnsi="微软雅黑" w:eastAsia="微软雅黑" w:cs="微软雅黑"/>
          <w:b w:val="0"/>
          <w:i w:val="0"/>
          <w:caps w:val="0"/>
          <w:color w:val="565F69"/>
          <w:spacing w:val="0"/>
          <w:sz w:val="21"/>
          <w:szCs w:val="21"/>
          <w:shd w:val="clear" w:color="auto" w:fill="FFFFFF"/>
          <w:lang w:val="en-US" w:eastAsia="zh-CN"/>
        </w:rPr>
        <w:t>Git把内容按元数据方式存储，而SVN是按文件。</w:t>
      </w:r>
      <w:r>
        <w:rPr>
          <w:rFonts w:hint="eastAsia" w:ascii="微软雅黑" w:hAnsi="微软雅黑" w:eastAsia="微软雅黑" w:cs="微软雅黑"/>
          <w:b w:val="0"/>
          <w:i w:val="0"/>
          <w:caps w:val="0"/>
          <w:color w:val="565F69"/>
          <w:spacing w:val="0"/>
          <w:sz w:val="21"/>
          <w:szCs w:val="21"/>
          <w:shd w:val="clear" w:color="auto" w:fill="FFFFFF"/>
        </w:rPr>
        <w:t>所有的资源控制系统都是把文件的元信息隐藏在一个类似.svn、.cvs等的文件夹里。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rightChars="0"/>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Git可以在分支间简单切换。SVN不可以。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rightChars="0"/>
        <w:rPr>
          <w:rStyle w:val="7"/>
          <w:rFonts w:hint="default" w:eastAsia="宋体" w:cs="Consolas"/>
          <w:b w:val="0"/>
          <w:i w:val="0"/>
          <w:caps w:val="0"/>
          <w:color w:val="333333"/>
          <w:spacing w:val="0"/>
          <w:kern w:val="0"/>
          <w:szCs w:val="17"/>
          <w:shd w:val="clear" w:color="auto" w:fill="F7F7F7"/>
          <w:lang w:val="en-US" w:eastAsia="zh-CN" w:bidi="ar"/>
        </w:rPr>
      </w:pPr>
      <w:r>
        <w:rPr>
          <w:rStyle w:val="7"/>
          <w:rFonts w:hint="eastAsia" w:cs="Consolas"/>
          <w:b w:val="0"/>
          <w:i w:val="0"/>
          <w:caps w:val="0"/>
          <w:color w:val="333333"/>
          <w:spacing w:val="0"/>
          <w:kern w:val="0"/>
          <w:szCs w:val="17"/>
          <w:shd w:val="clear" w:color="auto" w:fill="F7F7F7"/>
          <w:lang w:val="en-US" w:eastAsia="zh-CN" w:bidi="ar"/>
        </w:rPr>
        <w:t>Git的完整性要优于SVN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rightChars="0"/>
        <w:rPr>
          <w:rStyle w:val="7"/>
          <w:rFonts w:hint="default" w:eastAsia="宋体" w:cs="Consolas"/>
          <w:b w:val="0"/>
          <w:i w:val="0"/>
          <w:caps w:val="0"/>
          <w:color w:val="BEBEBE"/>
          <w:spacing w:val="0"/>
          <w:kern w:val="0"/>
          <w:szCs w:val="17"/>
          <w:shd w:val="clear" w:color="FFFFFF" w:fill="D9D9D9"/>
          <w:lang w:val="en-US" w:eastAsia="zh-CN" w:bidi="ar"/>
        </w:rPr>
      </w:pPr>
      <w:r>
        <w:rPr>
          <w:rStyle w:val="7"/>
          <w:rFonts w:hint="eastAsia" w:cs="Consolas"/>
          <w:b w:val="0"/>
          <w:i w:val="0"/>
          <w:caps w:val="0"/>
          <w:color w:val="BEBEBE"/>
          <w:spacing w:val="0"/>
          <w:kern w:val="0"/>
          <w:szCs w:val="17"/>
          <w:shd w:val="clear" w:color="FFFFFF" w:fill="D9D9D9"/>
          <w:lang w:val="en-US" w:eastAsia="zh-CN" w:bidi="ar"/>
        </w:rPr>
        <w:t>Git没有一个全局的版本号，而SVN有。</w:t>
      </w:r>
    </w:p>
    <w:p>
      <w:pPr>
        <w:pStyle w:val="2"/>
      </w:pPr>
      <w:r>
        <w:rPr>
          <w:rFonts w:hint="default"/>
        </w:rPr>
        <w:t>Git特点是什么</w:t>
      </w:r>
    </w:p>
    <w:p>
      <w:pPr>
        <w:rPr>
          <w:rFonts w:hint="eastAsia"/>
        </w:rPr>
      </w:pPr>
      <w:r>
        <w:rPr>
          <w:rFonts w:hint="eastAsia"/>
        </w:rPr>
        <w:t>直接记录快照，而非差异比较</w:t>
      </w:r>
    </w:p>
    <w:p>
      <w:pPr>
        <w:widowControl/>
        <w:jc w:val="left"/>
      </w:pPr>
      <w:r>
        <w:rPr>
          <w:lang w:val="en-US" w:eastAsia="zh-CN"/>
        </w:rPr>
        <w:t>1、分支可以理解为在项目开发过程中，对版本控制的一种模式，也可以说是项目版本升级的一种流程管理。</w:t>
      </w:r>
    </w:p>
    <w:p>
      <w:r>
        <w:rPr>
          <w:lang w:val="en-US" w:eastAsia="zh-CN"/>
        </w:rPr>
        <w:t xml:space="preserve">   和cvs和svn相比，更简单直接（直接推送）和具有重复性（子分支）。</w:t>
      </w:r>
    </w:p>
    <w:p>
      <w:r>
        <w:rPr>
          <w:lang w:val="en-US" w:eastAsia="zh-CN"/>
        </w:rPr>
        <w:t>2、设置模式是围绕代码中心库的，即：origin。</w:t>
      </w:r>
    </w:p>
    <w:p>
      <w:r>
        <w:rPr>
          <w:lang w:val="en-US" w:eastAsia="zh-CN"/>
        </w:rPr>
        <w:t>3、分散版本控制系统，比任何其它版本控制工具都更支持分支和合并。</w:t>
      </w:r>
    </w:p>
    <w:p>
      <w:r>
        <w:rPr>
          <w:lang w:val="en-US" w:eastAsia="zh-CN"/>
        </w:rPr>
        <w:t>4、从主分支分下来的分支都是要再合并到主分支上的。</w:t>
      </w:r>
    </w:p>
    <w:p>
      <w:pPr>
        <w:rPr>
          <w:rStyle w:val="7"/>
          <w:rFonts w:hint="eastAsia" w:ascii="Consolas" w:hAnsi="Consolas" w:cs="Consolas"/>
          <w:b w:val="0"/>
          <w:i w:val="0"/>
          <w:caps w:val="0"/>
          <w:color w:val="333333"/>
          <w:spacing w:val="0"/>
          <w:sz w:val="17"/>
          <w:szCs w:val="17"/>
          <w:shd w:val="clear" w:color="auto" w:fill="F7F7F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40001"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PingFangSC">
    <w:altName w:val="Segoe Print"/>
    <w:panose1 w:val="00000000000000000000"/>
    <w:charset w:val="00"/>
    <w:family w:val="auto"/>
    <w:pitch w:val="default"/>
    <w:sig w:usb0="00000000" w:usb1="00000000" w:usb2="00000000" w:usb3="00000000" w:csb0="00040001" w:csb1="00000000"/>
  </w:font>
  <w:font w:name="PingFang SC">
    <w:altName w:val="Segoe Print"/>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7A"/>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1"/>
      <w:numFmt w:val="decimal"/>
      <w:pStyle w:val="2"/>
      <w:lvlText w:val="%1."/>
      <w:lvlJc w:val="left"/>
      <w:pPr>
        <w:ind w:left="425" w:hanging="425"/>
      </w:pPr>
      <w:rPr>
        <w:rFonts w:hint="default"/>
      </w:rPr>
    </w:lvl>
  </w:abstractNum>
  <w:abstractNum w:abstractNumId="1">
    <w:nsid w:val="00000005"/>
    <w:multiLevelType w:val="multilevel"/>
    <w:tmpl w:val="000000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000006"/>
    <w:multiLevelType w:val="multilevel"/>
    <w:tmpl w:val="00000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000010"/>
    <w:multiLevelType w:val="singleLevel"/>
    <w:tmpl w:val="00000010"/>
    <w:lvl w:ilvl="0" w:tentative="0">
      <w:start w:val="1"/>
      <w:numFmt w:val="decimal"/>
      <w:suff w:val="nothing"/>
      <w:lvlText w:val="%1、"/>
      <w:lvlJc w:val="left"/>
    </w:lvl>
  </w:abstractNum>
  <w:abstractNum w:abstractNumId="4">
    <w:nsid w:val="00000011"/>
    <w:multiLevelType w:val="singleLevel"/>
    <w:tmpl w:val="00000011"/>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0524D"/>
    <w:rsid w:val="17865847"/>
    <w:rsid w:val="62D052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jc w:val="both"/>
    </w:pPr>
    <w:rPr>
      <w:rFonts w:hint="eastAsia" w:ascii="Calibri" w:hAnsi="Calibri" w:eastAsia="宋体" w:cs="宋体"/>
      <w:kern w:val="2"/>
      <w:sz w:val="21"/>
      <w:szCs w:val="24"/>
      <w:lang w:val="en-US" w:eastAsia="zh-CN" w:bidi="ar-SA"/>
    </w:rPr>
  </w:style>
  <w:style w:type="paragraph" w:styleId="2">
    <w:name w:val="heading 3"/>
    <w:basedOn w:val="1"/>
    <w:next w:val="1"/>
    <w:unhideWhenUsed/>
    <w:qFormat/>
    <w:uiPriority w:val="0"/>
    <w:pPr>
      <w:keepNext/>
      <w:keepLines/>
      <w:numPr>
        <w:ilvl w:val="0"/>
        <w:numId w:val="1"/>
      </w:numPr>
      <w:spacing w:before="260" w:beforeLines="0" w:beforeAutospacing="0" w:after="260" w:afterLines="0" w:afterAutospacing="0" w:line="413" w:lineRule="auto"/>
      <w:outlineLvl w:val="2"/>
    </w:pPr>
    <w:rPr>
      <w:rFonts w:ascii="Times New Roman" w:hAnsi="Times New Roman" w:eastAsia="宋体" w:cs="Times New Roman"/>
      <w:b/>
      <w:sz w:val="28"/>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100" w:beforeAutospacing="1" w:after="100" w:afterAutospacing="1"/>
      <w:ind w:left="0" w:right="0"/>
      <w:jc w:val="left"/>
    </w:pPr>
    <w:rPr>
      <w:rFonts w:ascii="Times New Roman" w:hAnsi="Times New Roman" w:eastAsia="宋体" w:cs="Times New Roman"/>
      <w:kern w:val="0"/>
      <w:sz w:val="24"/>
      <w:lang w:val="en-US" w:eastAsia="zh-CN" w:bidi="ar"/>
    </w:rPr>
  </w:style>
  <w:style w:type="character" w:styleId="6">
    <w:name w:val="Hyperlink"/>
    <w:basedOn w:val="5"/>
    <w:uiPriority w:val="0"/>
    <w:rPr>
      <w:rFonts w:ascii="Times New Roman" w:hAnsi="Times New Roman" w:eastAsia="宋体" w:cs="Times New Roman"/>
      <w:color w:val="0000FF"/>
      <w:u w:val="single"/>
    </w:rPr>
  </w:style>
  <w:style w:type="character" w:styleId="7">
    <w:name w:val="HTML Code"/>
    <w:basedOn w:val="5"/>
    <w:uiPriority w:val="0"/>
    <w:rPr>
      <w:rFonts w:ascii="Courier New" w:hAnsi="Courier New" w:eastAsia="宋体" w:cs="Times New Roman"/>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2017-06-14T10:45:00Z</dcterms:created>
  <dc:creator>lenovo</dc:creator>
  <cp:lastModifiedBy>lenovo</cp:lastModifiedBy>
  <dcterms:modified xsi:type="dcterms:W3CDTF">2017-06-14T10:54:18Z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